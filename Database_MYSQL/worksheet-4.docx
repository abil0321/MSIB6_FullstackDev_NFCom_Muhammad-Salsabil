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25193" w:rsidRDefault="006F1230">
      <w:pPr>
        <w:jc w:val="center"/>
      </w:pPr>
      <w:r>
        <w:t>Join Table &amp; View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5" w14:textId="360510BB" w:rsidR="00C25193" w:rsidRDefault="006F1230">
      <w:r>
        <w:t>Nama</w:t>
      </w:r>
      <w:r>
        <w:tab/>
        <w:t>:</w:t>
      </w:r>
      <w:r w:rsidR="00980BF2">
        <w:t xml:space="preserve"> Muhammad Salsabil</w:t>
      </w:r>
    </w:p>
    <w:p w14:paraId="00000006" w14:textId="20912BE2" w:rsidR="00C25193" w:rsidRDefault="00C25193"/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C" w14:textId="48A27BBC" w:rsidR="00C25193" w:rsidRDefault="00C25193" w:rsidP="00A85AAE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6DA99226" w14:textId="39C82D6C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SELECT pesanan.id, </w:t>
      </w: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pelanggan.</w:t>
      </w:r>
      <w:r w:rsidR="00911D37">
        <w:rPr>
          <w:rFonts w:ascii="Courier New" w:eastAsia="Courier New" w:hAnsi="Courier New" w:cs="Courier New"/>
          <w:i/>
          <w:sz w:val="20"/>
          <w:szCs w:val="20"/>
        </w:rPr>
        <w:t>nama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1D58B976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6FCFAEDE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INNER JOIN pelanggan ON </w:t>
      </w: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124869F7" w14:textId="0D747409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1E82070A" w14:textId="77777777" w:rsidR="004F63DF" w:rsidRPr="004F63DF" w:rsidRDefault="006F1230" w:rsidP="004F63DF">
      <w:pPr>
        <w:spacing w:line="360" w:lineRule="auto"/>
        <w:rPr>
          <w:rFonts w:ascii="Courier New" w:hAnsi="Courier New" w:cs="Courier New"/>
        </w:rPr>
      </w:pPr>
      <w:r>
        <w:tab/>
      </w:r>
      <w:r w:rsidR="004F63DF" w:rsidRPr="004F63DF">
        <w:rPr>
          <w:rFonts w:ascii="Courier New" w:hAnsi="Courier New" w:cs="Courier New"/>
        </w:rPr>
        <w:t xml:space="preserve">SELECT pembelian.id, </w:t>
      </w:r>
      <w:proofErr w:type="spellStart"/>
      <w:proofErr w:type="gramStart"/>
      <w:r w:rsidR="004F63DF" w:rsidRPr="004F63DF">
        <w:rPr>
          <w:rFonts w:ascii="Courier New" w:hAnsi="Courier New" w:cs="Courier New"/>
        </w:rPr>
        <w:t>pembelian.tanggal</w:t>
      </w:r>
      <w:proofErr w:type="spellEnd"/>
      <w:proofErr w:type="gramEnd"/>
      <w:r w:rsidR="004F63DF" w:rsidRPr="004F63DF">
        <w:rPr>
          <w:rFonts w:ascii="Courier New" w:hAnsi="Courier New" w:cs="Courier New"/>
        </w:rPr>
        <w:t xml:space="preserve">, </w:t>
      </w:r>
      <w:proofErr w:type="spellStart"/>
      <w:r w:rsidR="004F63DF" w:rsidRPr="004F63DF">
        <w:rPr>
          <w:rFonts w:ascii="Courier New" w:hAnsi="Courier New" w:cs="Courier New"/>
        </w:rPr>
        <w:t>pembelian.nomor</w:t>
      </w:r>
      <w:proofErr w:type="spellEnd"/>
      <w:r w:rsidR="004F63DF" w:rsidRPr="004F63DF">
        <w:rPr>
          <w:rFonts w:ascii="Courier New" w:hAnsi="Courier New" w:cs="Courier New"/>
        </w:rPr>
        <w:t xml:space="preserve">, </w:t>
      </w:r>
      <w:proofErr w:type="spellStart"/>
      <w:r w:rsidR="004F63DF" w:rsidRPr="004F63DF">
        <w:rPr>
          <w:rFonts w:ascii="Courier New" w:hAnsi="Courier New" w:cs="Courier New"/>
        </w:rPr>
        <w:t>pembelian.jumlah</w:t>
      </w:r>
      <w:proofErr w:type="spellEnd"/>
      <w:r w:rsidR="004F63DF" w:rsidRPr="004F63DF">
        <w:rPr>
          <w:rFonts w:ascii="Courier New" w:hAnsi="Courier New" w:cs="Courier New"/>
        </w:rPr>
        <w:t xml:space="preserve">, </w:t>
      </w:r>
      <w:proofErr w:type="spellStart"/>
      <w:r w:rsidR="004F63DF" w:rsidRPr="004F63DF">
        <w:rPr>
          <w:rFonts w:ascii="Courier New" w:hAnsi="Courier New" w:cs="Courier New"/>
        </w:rPr>
        <w:t>pembelian.harga</w:t>
      </w:r>
      <w:proofErr w:type="spellEnd"/>
      <w:r w:rsidR="004F63DF" w:rsidRPr="004F63DF">
        <w:rPr>
          <w:rFonts w:ascii="Courier New" w:hAnsi="Courier New" w:cs="Courier New"/>
        </w:rPr>
        <w:t>,</w:t>
      </w:r>
    </w:p>
    <w:p w14:paraId="7D54C9B8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4F63DF">
        <w:rPr>
          <w:rFonts w:ascii="Courier New" w:hAnsi="Courier New" w:cs="Courier New"/>
        </w:rPr>
        <w:t>produk.nama</w:t>
      </w:r>
      <w:proofErr w:type="spellEnd"/>
      <w:proofErr w:type="gramEnd"/>
      <w:r w:rsidRPr="004F63DF">
        <w:rPr>
          <w:rFonts w:ascii="Courier New" w:hAnsi="Courier New" w:cs="Courier New"/>
        </w:rPr>
        <w:t xml:space="preserve">, </w:t>
      </w:r>
      <w:proofErr w:type="spellStart"/>
      <w:r w:rsidRPr="004F63DF">
        <w:rPr>
          <w:rFonts w:ascii="Courier New" w:hAnsi="Courier New" w:cs="Courier New"/>
        </w:rPr>
        <w:t>vendor.nama</w:t>
      </w:r>
      <w:proofErr w:type="spellEnd"/>
      <w:r w:rsidRPr="004F63DF">
        <w:rPr>
          <w:rFonts w:ascii="Courier New" w:hAnsi="Courier New" w:cs="Courier New"/>
        </w:rPr>
        <w:t xml:space="preserve">, </w:t>
      </w:r>
      <w:proofErr w:type="spellStart"/>
      <w:r w:rsidRPr="004F63DF">
        <w:rPr>
          <w:rFonts w:ascii="Courier New" w:hAnsi="Courier New" w:cs="Courier New"/>
        </w:rPr>
        <w:t>vendor.kontak</w:t>
      </w:r>
      <w:proofErr w:type="spellEnd"/>
      <w:r w:rsidRPr="004F63DF">
        <w:rPr>
          <w:rFonts w:ascii="Courier New" w:hAnsi="Courier New" w:cs="Courier New"/>
        </w:rPr>
        <w:t xml:space="preserve"> FROM </w:t>
      </w:r>
      <w:proofErr w:type="spellStart"/>
      <w:r w:rsidRPr="004F63DF">
        <w:rPr>
          <w:rFonts w:ascii="Courier New" w:hAnsi="Courier New" w:cs="Courier New"/>
        </w:rPr>
        <w:t>pembelian</w:t>
      </w:r>
      <w:proofErr w:type="spellEnd"/>
      <w:r w:rsidRPr="004F63DF">
        <w:rPr>
          <w:rFonts w:ascii="Courier New" w:hAnsi="Courier New" w:cs="Courier New"/>
        </w:rPr>
        <w:t xml:space="preserve"> INNER JOIN produk </w:t>
      </w:r>
    </w:p>
    <w:p w14:paraId="38CB95CD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4F63DF">
        <w:rPr>
          <w:rFonts w:ascii="Courier New" w:hAnsi="Courier New" w:cs="Courier New"/>
        </w:rPr>
        <w:t>pembelian.produk</w:t>
      </w:r>
      <w:proofErr w:type="gramEnd"/>
      <w:r w:rsidRPr="004F63DF">
        <w:rPr>
          <w:rFonts w:ascii="Courier New" w:hAnsi="Courier New" w:cs="Courier New"/>
        </w:rPr>
        <w:t>_id</w:t>
      </w:r>
      <w:proofErr w:type="spellEnd"/>
      <w:r w:rsidRPr="004F63DF">
        <w:rPr>
          <w:rFonts w:ascii="Courier New" w:hAnsi="Courier New" w:cs="Courier New"/>
        </w:rPr>
        <w:t xml:space="preserve"> = produk.id </w:t>
      </w:r>
    </w:p>
    <w:p w14:paraId="0000002F" w14:textId="6145EBE0" w:rsidR="00C25193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INNER JOIN vendor ON </w:t>
      </w:r>
      <w:proofErr w:type="spellStart"/>
      <w:proofErr w:type="gramStart"/>
      <w:r w:rsidRPr="004F63DF">
        <w:rPr>
          <w:rFonts w:ascii="Courier New" w:hAnsi="Courier New" w:cs="Courier New"/>
        </w:rPr>
        <w:t>pembelian.vendor</w:t>
      </w:r>
      <w:proofErr w:type="gramEnd"/>
      <w:r w:rsidRPr="004F63DF">
        <w:rPr>
          <w:rFonts w:ascii="Courier New" w:hAnsi="Courier New" w:cs="Courier New"/>
        </w:rPr>
        <w:t>_id</w:t>
      </w:r>
      <w:proofErr w:type="spellEnd"/>
      <w:r w:rsidRPr="004F63DF">
        <w:rPr>
          <w:rFonts w:ascii="Courier New" w:hAnsi="Courier New" w:cs="Courier New"/>
        </w:rPr>
        <w:t xml:space="preserve"> = vendor.id;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4389D6F9" w14:textId="77777777" w:rsidR="00F55B8C" w:rsidRDefault="00F55B8C" w:rsidP="00F55B8C">
      <w:pPr>
        <w:spacing w:line="360" w:lineRule="auto"/>
        <w:ind w:left="720"/>
      </w:pPr>
      <w:r>
        <w:t>MariaDB [dbpos_sib6]&gt; SELECT</w:t>
      </w:r>
    </w:p>
    <w:p w14:paraId="1A08DFE8" w14:textId="77777777" w:rsidR="00F55B8C" w:rsidRDefault="00F55B8C" w:rsidP="00F55B8C">
      <w:pPr>
        <w:spacing w:line="360" w:lineRule="auto"/>
        <w:ind w:left="720"/>
      </w:pPr>
      <w:r>
        <w:t xml:space="preserve">    -&gt;     pesanan.id AS </w:t>
      </w:r>
      <w:proofErr w:type="spellStart"/>
      <w:r>
        <w:t>pesanan_id</w:t>
      </w:r>
      <w:proofErr w:type="spellEnd"/>
      <w:r>
        <w:t>,</w:t>
      </w:r>
    </w:p>
    <w:p w14:paraId="61828BC4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 AS </w:t>
      </w:r>
      <w:proofErr w:type="spellStart"/>
      <w:r>
        <w:t>tanggal_pesanan</w:t>
      </w:r>
      <w:proofErr w:type="spellEnd"/>
      <w:r>
        <w:t>,</w:t>
      </w:r>
    </w:p>
    <w:p w14:paraId="6838B8CA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proofErr w:type="gramStart"/>
      <w:r>
        <w:t>pesanan.total</w:t>
      </w:r>
      <w:proofErr w:type="spellEnd"/>
      <w:proofErr w:type="gramEnd"/>
      <w:r>
        <w:t xml:space="preserve"> AS </w:t>
      </w:r>
      <w:proofErr w:type="spellStart"/>
      <w:r>
        <w:t>total_pesanan</w:t>
      </w:r>
      <w:proofErr w:type="spellEnd"/>
      <w:r>
        <w:t>,</w:t>
      </w:r>
    </w:p>
    <w:p w14:paraId="63160E5F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 AS </w:t>
      </w:r>
      <w:proofErr w:type="spellStart"/>
      <w:r>
        <w:t>nama_pelanggan</w:t>
      </w:r>
      <w:proofErr w:type="spellEnd"/>
      <w:r>
        <w:t>,</w:t>
      </w:r>
    </w:p>
    <w:p w14:paraId="60324F6A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proofErr w:type="gramStart"/>
      <w:r>
        <w:t>produk.kode</w:t>
      </w:r>
      <w:proofErr w:type="spellEnd"/>
      <w:proofErr w:type="gramEnd"/>
      <w:r>
        <w:t xml:space="preserve"> AS </w:t>
      </w:r>
      <w:proofErr w:type="spellStart"/>
      <w:r>
        <w:t>kode_produk</w:t>
      </w:r>
      <w:proofErr w:type="spellEnd"/>
      <w:r>
        <w:t>,</w:t>
      </w:r>
    </w:p>
    <w:p w14:paraId="051D8DD9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59D7665E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jenis_produk</w:t>
      </w:r>
      <w:proofErr w:type="spellEnd"/>
      <w:r>
        <w:t>,</w:t>
      </w:r>
    </w:p>
    <w:p w14:paraId="377F0841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r>
        <w:t>pesanan_items.qty</w:t>
      </w:r>
      <w:proofErr w:type="spellEnd"/>
      <w:r>
        <w:t xml:space="preserve"> AS </w:t>
      </w:r>
      <w:proofErr w:type="spellStart"/>
      <w:r>
        <w:t>jumlah_pesanan</w:t>
      </w:r>
      <w:proofErr w:type="spellEnd"/>
      <w:r>
        <w:t>,</w:t>
      </w:r>
    </w:p>
    <w:p w14:paraId="1F6C72DE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r>
        <w:t>pesanan_</w:t>
      </w:r>
      <w:proofErr w:type="gramStart"/>
      <w:r>
        <w:t>items.harga</w:t>
      </w:r>
      <w:proofErr w:type="spellEnd"/>
      <w:proofErr w:type="gramEnd"/>
    </w:p>
    <w:p w14:paraId="1E7F6C8B" w14:textId="77777777" w:rsidR="00F55B8C" w:rsidRDefault="00F55B8C" w:rsidP="00F55B8C">
      <w:pPr>
        <w:spacing w:line="360" w:lineRule="auto"/>
        <w:ind w:left="720"/>
      </w:pPr>
      <w:r>
        <w:t xml:space="preserve">    -&gt; FROM</w:t>
      </w:r>
    </w:p>
    <w:p w14:paraId="1973C553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r>
        <w:t>pesanan</w:t>
      </w:r>
      <w:proofErr w:type="spellEnd"/>
    </w:p>
    <w:p w14:paraId="0965B6CE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E22B269" w14:textId="77777777" w:rsidR="00F55B8C" w:rsidRDefault="00F55B8C" w:rsidP="00F55B8C">
      <w:pPr>
        <w:spacing w:line="360" w:lineRule="auto"/>
        <w:ind w:left="720"/>
      </w:pPr>
      <w:r>
        <w:t xml:space="preserve">    -&gt;     pelanggan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34233B1D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469FA0A0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r>
        <w:t>pesanan_items</w:t>
      </w:r>
      <w:proofErr w:type="spellEnd"/>
      <w:r>
        <w:t xml:space="preserve"> ON pesanan.id =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</w:p>
    <w:p w14:paraId="74E1F2D6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B2DFE58" w14:textId="77777777" w:rsidR="00F55B8C" w:rsidRDefault="00F55B8C" w:rsidP="00F55B8C">
      <w:pPr>
        <w:spacing w:line="360" w:lineRule="auto"/>
        <w:ind w:left="720"/>
      </w:pPr>
      <w:r>
        <w:t xml:space="preserve">    -&gt;     produk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4E834086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C4F2442" w14:textId="77777777" w:rsidR="00F55B8C" w:rsidRDefault="00F55B8C" w:rsidP="00F55B8C">
      <w:pPr>
        <w:spacing w:line="360" w:lineRule="auto"/>
        <w:ind w:left="720"/>
      </w:pPr>
      <w:r>
        <w:t xml:space="preserve">    -&gt;    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jenis_produk.id;</w:t>
      </w:r>
    </w:p>
    <w:p w14:paraId="232EA7B5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4FE49947" w14:textId="77777777" w:rsidR="00F55B8C" w:rsidRDefault="00F55B8C" w:rsidP="00F55B8C">
      <w:pPr>
        <w:spacing w:line="360" w:lineRule="auto"/>
        <w:ind w:left="720"/>
      </w:pPr>
      <w:r>
        <w:t xml:space="preserve">| </w:t>
      </w:r>
      <w:proofErr w:type="spellStart"/>
      <w:r>
        <w:t>pesanan_id</w:t>
      </w:r>
      <w:proofErr w:type="spellEnd"/>
      <w:r>
        <w:t xml:space="preserve"> | </w:t>
      </w:r>
      <w:proofErr w:type="spellStart"/>
      <w:r>
        <w:t>tanggal_pesanan</w:t>
      </w:r>
      <w:proofErr w:type="spellEnd"/>
      <w:r>
        <w:t xml:space="preserve"> | </w:t>
      </w:r>
      <w:proofErr w:type="spellStart"/>
      <w:r>
        <w:t>total_pesanan</w:t>
      </w:r>
      <w:proofErr w:type="spellEnd"/>
      <w:r>
        <w:t xml:space="preserve"> | </w:t>
      </w:r>
      <w:proofErr w:type="spellStart"/>
      <w:r>
        <w:t>nama_pelanggan</w:t>
      </w:r>
      <w:proofErr w:type="spellEnd"/>
      <w:r>
        <w:t xml:space="preserve">     | </w:t>
      </w:r>
      <w:proofErr w:type="spellStart"/>
      <w:r>
        <w:t>kode_produk</w:t>
      </w:r>
      <w:proofErr w:type="spellEnd"/>
      <w:r>
        <w:t xml:space="preserve"> | </w:t>
      </w:r>
      <w:proofErr w:type="spellStart"/>
      <w:r>
        <w:t>nama_produk</w:t>
      </w:r>
      <w:proofErr w:type="spellEnd"/>
      <w:r>
        <w:t xml:space="preserve">       | </w:t>
      </w:r>
      <w:proofErr w:type="spellStart"/>
      <w:r>
        <w:t>jenis_produk</w:t>
      </w:r>
      <w:proofErr w:type="spellEnd"/>
      <w:r>
        <w:t xml:space="preserve"> | </w:t>
      </w:r>
      <w:proofErr w:type="spellStart"/>
      <w:r>
        <w:t>jumlah_pesanan</w:t>
      </w:r>
      <w:proofErr w:type="spellEnd"/>
      <w:r>
        <w:t xml:space="preserve"> | harga   |</w:t>
      </w:r>
    </w:p>
    <w:p w14:paraId="0FD9206C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17BD8ABB" w14:textId="77777777" w:rsidR="00F55B8C" w:rsidRDefault="00F55B8C" w:rsidP="00F55B8C">
      <w:pPr>
        <w:spacing w:line="360" w:lineRule="auto"/>
        <w:ind w:left="720"/>
      </w:pPr>
      <w:r>
        <w:lastRenderedPageBreak/>
        <w:t xml:space="preserve">|          1 | 2015-11-04      |       9720000 | Agung </w:t>
      </w:r>
      <w:proofErr w:type="spellStart"/>
      <w:r>
        <w:t>Sedayu</w:t>
      </w:r>
      <w:proofErr w:type="spellEnd"/>
      <w:r>
        <w:t xml:space="preserve"> Group | TV01        | </w:t>
      </w:r>
      <w:proofErr w:type="spellStart"/>
      <w:r>
        <w:t>Televisi</w:t>
      </w:r>
      <w:proofErr w:type="spellEnd"/>
      <w:r>
        <w:t xml:space="preserve"> 21 </w:t>
      </w:r>
      <w:proofErr w:type="spellStart"/>
      <w:r>
        <w:t>inchs</w:t>
      </w:r>
      <w:proofErr w:type="spellEnd"/>
      <w:r>
        <w:t xml:space="preserve"> | </w:t>
      </w:r>
      <w:proofErr w:type="spellStart"/>
      <w:proofErr w:type="gramStart"/>
      <w:r>
        <w:t>elektroniks</w:t>
      </w:r>
      <w:proofErr w:type="spellEnd"/>
      <w:r>
        <w:t xml:space="preserve">  |</w:t>
      </w:r>
      <w:proofErr w:type="gramEnd"/>
      <w:r>
        <w:t xml:space="preserve">              1 | 5040000 |</w:t>
      </w:r>
    </w:p>
    <w:p w14:paraId="5D7FE3F3" w14:textId="77777777" w:rsidR="00F55B8C" w:rsidRDefault="00F55B8C" w:rsidP="00F55B8C">
      <w:pPr>
        <w:spacing w:line="360" w:lineRule="auto"/>
        <w:ind w:left="720"/>
      </w:pPr>
      <w:r>
        <w:t xml:space="preserve">|          1 | 2015-11-04      |       9720000 | Agung </w:t>
      </w:r>
      <w:proofErr w:type="spellStart"/>
      <w:r>
        <w:t>Sedayu</w:t>
      </w:r>
      <w:proofErr w:type="spellEnd"/>
      <w:r>
        <w:t xml:space="preserve"> Group | K001        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 | </w:t>
      </w:r>
      <w:proofErr w:type="spellStart"/>
      <w:proofErr w:type="gramStart"/>
      <w:r>
        <w:t>elektroniks</w:t>
      </w:r>
      <w:proofErr w:type="spellEnd"/>
      <w:r>
        <w:t xml:space="preserve">  |</w:t>
      </w:r>
      <w:proofErr w:type="gramEnd"/>
      <w:r>
        <w:t xml:space="preserve">              1 | 4680000 |</w:t>
      </w:r>
    </w:p>
    <w:p w14:paraId="0E58CE14" w14:textId="77777777" w:rsidR="00F55B8C" w:rsidRDefault="00F55B8C" w:rsidP="00F55B8C">
      <w:pPr>
        <w:spacing w:line="360" w:lineRule="auto"/>
        <w:ind w:left="720"/>
      </w:pPr>
      <w:r>
        <w:t xml:space="preserve">|          2 | 2015-11-04      |         17500 | </w:t>
      </w:r>
      <w:proofErr w:type="spellStart"/>
      <w:r>
        <w:t>Sekar</w:t>
      </w:r>
      <w:proofErr w:type="spellEnd"/>
      <w:r>
        <w:t xml:space="preserve"> </w:t>
      </w:r>
      <w:proofErr w:type="spellStart"/>
      <w:r>
        <w:t>Mirah</w:t>
      </w:r>
      <w:proofErr w:type="spellEnd"/>
      <w:r>
        <w:t xml:space="preserve">        | TK01        | Teh Kotak         | </w:t>
      </w:r>
      <w:proofErr w:type="spellStart"/>
      <w:r>
        <w:t>minuman</w:t>
      </w:r>
      <w:proofErr w:type="spellEnd"/>
      <w:r>
        <w:t xml:space="preserve">      |              5 |    3500 |</w:t>
      </w:r>
    </w:p>
    <w:p w14:paraId="7FE67ED9" w14:textId="77777777" w:rsidR="00F55B8C" w:rsidRDefault="00F55B8C" w:rsidP="00F55B8C">
      <w:pPr>
        <w:spacing w:line="360" w:lineRule="auto"/>
        <w:ind w:left="720"/>
      </w:pPr>
      <w:r>
        <w:t xml:space="preserve">|          3 | 2015-11-04      |             0 | Gayatri </w:t>
      </w:r>
      <w:proofErr w:type="spellStart"/>
      <w:r>
        <w:t>Dwi</w:t>
      </w:r>
      <w:proofErr w:type="spellEnd"/>
      <w:r>
        <w:t xml:space="preserve">        | TK01        | Teh Kotak         | </w:t>
      </w:r>
      <w:proofErr w:type="spellStart"/>
      <w:r>
        <w:t>minuman</w:t>
      </w:r>
      <w:proofErr w:type="spellEnd"/>
      <w:r>
        <w:t xml:space="preserve">      |             10 |    3500 |</w:t>
      </w:r>
    </w:p>
    <w:p w14:paraId="489D43C4" w14:textId="77777777" w:rsidR="00F55B8C" w:rsidRDefault="00F55B8C" w:rsidP="00F55B8C">
      <w:pPr>
        <w:spacing w:line="360" w:lineRule="auto"/>
        <w:ind w:left="720"/>
      </w:pPr>
      <w:r>
        <w:t xml:space="preserve">|          3 | 2015-11-04      |             0 | Gayatri </w:t>
      </w:r>
      <w:proofErr w:type="spellStart"/>
      <w:r>
        <w:t>Dwi</w:t>
      </w:r>
      <w:proofErr w:type="spellEnd"/>
      <w:r>
        <w:t xml:space="preserve">        | TV01        | </w:t>
      </w:r>
      <w:proofErr w:type="spellStart"/>
      <w:r>
        <w:t>Televisi</w:t>
      </w:r>
      <w:proofErr w:type="spellEnd"/>
      <w:r>
        <w:t xml:space="preserve"> 21 </w:t>
      </w:r>
      <w:proofErr w:type="spellStart"/>
      <w:r>
        <w:t>inchs</w:t>
      </w:r>
      <w:proofErr w:type="spellEnd"/>
      <w:r>
        <w:t xml:space="preserve"> | </w:t>
      </w:r>
      <w:proofErr w:type="spellStart"/>
      <w:proofErr w:type="gramStart"/>
      <w:r>
        <w:t>elektroniks</w:t>
      </w:r>
      <w:proofErr w:type="spellEnd"/>
      <w:r>
        <w:t xml:space="preserve">  |</w:t>
      </w:r>
      <w:proofErr w:type="gramEnd"/>
      <w:r>
        <w:t xml:space="preserve">              1 | 5040000 |</w:t>
      </w:r>
    </w:p>
    <w:p w14:paraId="543D96A3" w14:textId="77777777" w:rsidR="00F55B8C" w:rsidRDefault="00F55B8C" w:rsidP="00F55B8C">
      <w:pPr>
        <w:spacing w:line="360" w:lineRule="auto"/>
        <w:ind w:left="720"/>
      </w:pPr>
      <w:r>
        <w:t xml:space="preserve">|          5 | 2015-11-04      |             0 | </w:t>
      </w:r>
      <w:proofErr w:type="spellStart"/>
      <w:r>
        <w:t>Cassanndra</w:t>
      </w:r>
      <w:proofErr w:type="spellEnd"/>
      <w:r>
        <w:t xml:space="preserve">         | TK01        | Teh Kotak         | </w:t>
      </w:r>
      <w:proofErr w:type="spellStart"/>
      <w:r>
        <w:t>minuman</w:t>
      </w:r>
      <w:proofErr w:type="spellEnd"/>
      <w:r>
        <w:t xml:space="preserve">      |             10 |    3500 |</w:t>
      </w:r>
    </w:p>
    <w:p w14:paraId="59C8BC49" w14:textId="77777777" w:rsidR="00F55B8C" w:rsidRDefault="00F55B8C" w:rsidP="00F55B8C">
      <w:pPr>
        <w:spacing w:line="360" w:lineRule="auto"/>
        <w:ind w:left="720"/>
      </w:pPr>
      <w:r>
        <w:t xml:space="preserve">|          6 | 2015-11-04      |             0 | </w:t>
      </w:r>
      <w:proofErr w:type="spellStart"/>
      <w:r>
        <w:t>Pandan</w:t>
      </w:r>
      <w:proofErr w:type="spellEnd"/>
      <w:r>
        <w:t xml:space="preserve"> Wangi       | TK01        | Teh Kotak         | </w:t>
      </w:r>
      <w:proofErr w:type="spellStart"/>
      <w:r>
        <w:t>minuman</w:t>
      </w:r>
      <w:proofErr w:type="spellEnd"/>
      <w:r>
        <w:t xml:space="preserve">      |             20 |    3500 |</w:t>
      </w:r>
    </w:p>
    <w:p w14:paraId="04EC2AE5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00000044" w14:textId="733635A8" w:rsidR="00C25193" w:rsidRDefault="00F55B8C" w:rsidP="00F55B8C">
      <w:pPr>
        <w:spacing w:line="360" w:lineRule="auto"/>
        <w:ind w:left="720"/>
      </w:pPr>
      <w:r>
        <w:t>7 rows in set (0.001 sec)</w:t>
      </w:r>
    </w:p>
    <w:p w14:paraId="00000045" w14:textId="77777777" w:rsidR="00C25193" w:rsidRDefault="00C25193">
      <w:pPr>
        <w:spacing w:line="360" w:lineRule="auto"/>
      </w:pPr>
    </w:p>
    <w:p w14:paraId="00000046" w14:textId="77777777" w:rsidR="00C25193" w:rsidRDefault="006F1230">
      <w:pPr>
        <w:pBdr>
          <w:bottom w:val="single" w:sz="4" w:space="1" w:color="000000"/>
        </w:pBdr>
      </w:pPr>
      <w:r>
        <w:t>SOAL 4.2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berdasarkan query yang </w:t>
      </w:r>
      <w:proofErr w:type="spellStart"/>
      <w:r>
        <w:t>menampilkan</w:t>
      </w:r>
      <w:proofErr w:type="spellEnd"/>
      <w:r>
        <w:t xml:space="preserve">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290B698A" w14:textId="566EE8B1" w:rsidR="008747AC" w:rsidRDefault="008747AC" w:rsidP="00A85AAE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</w:t>
      </w:r>
      <w:bookmarkStart w:id="0" w:name="_GoBack"/>
      <w:bookmarkEnd w:id="0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NER JOIN pelanggan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5D4A628B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3FEBEAD9" w14:textId="77777777" w:rsidR="00F22C0D" w:rsidRDefault="006F1230" w:rsidP="00F22C0D">
      <w:pPr>
        <w:spacing w:line="360" w:lineRule="auto"/>
      </w:pPr>
      <w:r>
        <w:tab/>
      </w:r>
      <w:r w:rsidR="00F22C0D">
        <w:t>SELECT * FROM vendor;</w:t>
      </w:r>
    </w:p>
    <w:p w14:paraId="589D653E" w14:textId="77777777" w:rsidR="00F22C0D" w:rsidRDefault="00F22C0D" w:rsidP="00F22C0D">
      <w:pPr>
        <w:spacing w:line="360" w:lineRule="auto"/>
      </w:pPr>
      <w:r>
        <w:t xml:space="preserve">CREATE VIEW </w:t>
      </w:r>
      <w:proofErr w:type="spellStart"/>
      <w:r>
        <w:t>pembelian_produk_vendor</w:t>
      </w:r>
      <w:proofErr w:type="spellEnd"/>
      <w:r>
        <w:t xml:space="preserve"> </w:t>
      </w:r>
    </w:p>
    <w:p w14:paraId="2941D045" w14:textId="77777777" w:rsidR="00F22C0D" w:rsidRDefault="00F22C0D" w:rsidP="00F22C0D">
      <w:pPr>
        <w:spacing w:line="360" w:lineRule="auto"/>
      </w:pPr>
      <w:r>
        <w:t xml:space="preserve">AS SELECT p.id, </w:t>
      </w:r>
      <w:proofErr w:type="spellStart"/>
      <w:proofErr w:type="gramStart"/>
      <w:r>
        <w:t>p.tanggal</w:t>
      </w:r>
      <w:proofErr w:type="spellEnd"/>
      <w:proofErr w:type="gramEnd"/>
      <w:r>
        <w:t xml:space="preserve">, </w:t>
      </w:r>
      <w:proofErr w:type="spellStart"/>
      <w:r>
        <w:t>p.nomor</w:t>
      </w:r>
      <w:proofErr w:type="spellEnd"/>
      <w:r>
        <w:t xml:space="preserve">, </w:t>
      </w:r>
      <w:proofErr w:type="spellStart"/>
      <w:r>
        <w:t>p.jumlah</w:t>
      </w:r>
      <w:proofErr w:type="spellEnd"/>
      <w:r>
        <w:t xml:space="preserve">, </w:t>
      </w:r>
      <w:proofErr w:type="spellStart"/>
      <w:r>
        <w:t>p.harga</w:t>
      </w:r>
      <w:proofErr w:type="spellEnd"/>
      <w:r>
        <w:t>,</w:t>
      </w:r>
    </w:p>
    <w:p w14:paraId="5CDFAB40" w14:textId="77777777" w:rsidR="00F22C0D" w:rsidRDefault="00F22C0D" w:rsidP="00F22C0D">
      <w:pPr>
        <w:spacing w:line="360" w:lineRule="auto"/>
      </w:pPr>
      <w:proofErr w:type="spellStart"/>
      <w:proofErr w:type="gramStart"/>
      <w:r>
        <w:t>pr.nama</w:t>
      </w:r>
      <w:proofErr w:type="spellEnd"/>
      <w:proofErr w:type="gramEnd"/>
      <w:r>
        <w:t xml:space="preserve">, </w:t>
      </w:r>
      <w:proofErr w:type="spellStart"/>
      <w:r>
        <w:t>v.nama</w:t>
      </w:r>
      <w:proofErr w:type="spellEnd"/>
      <w:r>
        <w:t xml:space="preserve"> as </w:t>
      </w:r>
      <w:proofErr w:type="spellStart"/>
      <w:r>
        <w:t>nama_vendor</w:t>
      </w:r>
      <w:proofErr w:type="spellEnd"/>
      <w:r>
        <w:t xml:space="preserve">, </w:t>
      </w:r>
      <w:proofErr w:type="spellStart"/>
      <w:r>
        <w:t>v.kontak</w:t>
      </w:r>
      <w:proofErr w:type="spellEnd"/>
      <w:r>
        <w:t xml:space="preserve"> FROM </w:t>
      </w:r>
      <w:proofErr w:type="spellStart"/>
      <w:r>
        <w:t>pembelian</w:t>
      </w:r>
      <w:proofErr w:type="spellEnd"/>
      <w:r>
        <w:t xml:space="preserve"> p INNER JOIN produk </w:t>
      </w:r>
      <w:proofErr w:type="spellStart"/>
      <w:r>
        <w:t>pr</w:t>
      </w:r>
      <w:proofErr w:type="spellEnd"/>
    </w:p>
    <w:p w14:paraId="0BB99B55" w14:textId="77777777" w:rsidR="00F22C0D" w:rsidRDefault="00F22C0D" w:rsidP="00F22C0D">
      <w:pPr>
        <w:spacing w:line="360" w:lineRule="auto"/>
      </w:pPr>
      <w:r>
        <w:t xml:space="preserve">ON </w:t>
      </w:r>
      <w:proofErr w:type="spellStart"/>
      <w:proofErr w:type="gramStart"/>
      <w:r>
        <w:t>p.produk</w:t>
      </w:r>
      <w:proofErr w:type="gramEnd"/>
      <w:r>
        <w:t>_id</w:t>
      </w:r>
      <w:proofErr w:type="spellEnd"/>
      <w:r>
        <w:t xml:space="preserve"> = pr.id </w:t>
      </w:r>
    </w:p>
    <w:p w14:paraId="6A88C0A0" w14:textId="77777777" w:rsidR="00F22C0D" w:rsidRDefault="00F22C0D" w:rsidP="00F22C0D">
      <w:pPr>
        <w:spacing w:line="360" w:lineRule="auto"/>
      </w:pPr>
      <w:r>
        <w:t xml:space="preserve">INNER JOIN vendor v ON </w:t>
      </w:r>
      <w:proofErr w:type="spellStart"/>
      <w:proofErr w:type="gramStart"/>
      <w:r>
        <w:t>p.vendor</w:t>
      </w:r>
      <w:proofErr w:type="gramEnd"/>
      <w:r>
        <w:t>_id</w:t>
      </w:r>
      <w:proofErr w:type="spellEnd"/>
      <w:r>
        <w:t xml:space="preserve"> = v.id;</w:t>
      </w:r>
    </w:p>
    <w:p w14:paraId="0000006C" w14:textId="1B52B589" w:rsidR="00C25193" w:rsidRDefault="00F22C0D" w:rsidP="00F22C0D">
      <w:pPr>
        <w:spacing w:line="360" w:lineRule="auto"/>
      </w:pPr>
      <w:r>
        <w:t xml:space="preserve">SELECT * FROM </w:t>
      </w:r>
      <w:proofErr w:type="spellStart"/>
      <w:r>
        <w:t>pembelian_produk_vendor</w:t>
      </w:r>
      <w:proofErr w:type="spellEnd"/>
      <w:r>
        <w:t>;</w:t>
      </w:r>
    </w:p>
    <w:p w14:paraId="0000006D" w14:textId="77777777" w:rsidR="00C25193" w:rsidRDefault="006F1230">
      <w:pPr>
        <w:spacing w:line="360" w:lineRule="auto"/>
      </w:pPr>
      <w:r>
        <w:tab/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50BC4DA8" w14:textId="62FC173F" w:rsidR="00E07FD1" w:rsidRDefault="00E07FD1" w:rsidP="00E07FD1">
      <w:pPr>
        <w:spacing w:line="360" w:lineRule="auto"/>
      </w:pPr>
    </w:p>
    <w:p w14:paraId="69455A16" w14:textId="77777777" w:rsidR="00E07FD1" w:rsidRDefault="00E07FD1" w:rsidP="00E07FD1">
      <w:pPr>
        <w:spacing w:line="360" w:lineRule="auto"/>
      </w:pPr>
      <w:r>
        <w:t xml:space="preserve">MariaDB [dbpos_sib6]&gt; CREATE VIEW </w:t>
      </w:r>
      <w:proofErr w:type="spellStart"/>
      <w:r>
        <w:t>view_pesanan</w:t>
      </w:r>
      <w:proofErr w:type="spellEnd"/>
      <w:r>
        <w:t xml:space="preserve"> AS</w:t>
      </w:r>
    </w:p>
    <w:p w14:paraId="249DDAFB" w14:textId="77777777" w:rsidR="00E07FD1" w:rsidRDefault="00E07FD1" w:rsidP="00E07FD1">
      <w:pPr>
        <w:spacing w:line="360" w:lineRule="auto"/>
      </w:pPr>
      <w:r>
        <w:t xml:space="preserve">    -&gt; SELECT</w:t>
      </w:r>
    </w:p>
    <w:p w14:paraId="56E6929E" w14:textId="77777777" w:rsidR="00E07FD1" w:rsidRDefault="00E07FD1" w:rsidP="00E07FD1">
      <w:pPr>
        <w:spacing w:line="360" w:lineRule="auto"/>
      </w:pPr>
      <w:r>
        <w:t xml:space="preserve">    -&gt;     p.id,</w:t>
      </w:r>
    </w:p>
    <w:p w14:paraId="6693A385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proofErr w:type="gramStart"/>
      <w:r>
        <w:t>p.tanggal</w:t>
      </w:r>
      <w:proofErr w:type="spellEnd"/>
      <w:proofErr w:type="gramEnd"/>
      <w:r>
        <w:t>,</w:t>
      </w:r>
    </w:p>
    <w:p w14:paraId="48F50347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proofErr w:type="gramStart"/>
      <w:r>
        <w:t>p.total</w:t>
      </w:r>
      <w:proofErr w:type="spellEnd"/>
      <w:proofErr w:type="gramEnd"/>
      <w:r>
        <w:t>,</w:t>
      </w:r>
    </w:p>
    <w:p w14:paraId="7A8B8C16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proofErr w:type="gramStart"/>
      <w:r>
        <w:t>pl.nama</w:t>
      </w:r>
      <w:proofErr w:type="spellEnd"/>
      <w:proofErr w:type="gramEnd"/>
      <w:r>
        <w:t xml:space="preserve"> AS </w:t>
      </w:r>
      <w:proofErr w:type="spellStart"/>
      <w:r>
        <w:t>nama_pelanggan</w:t>
      </w:r>
      <w:proofErr w:type="spellEnd"/>
      <w:r>
        <w:t>,</w:t>
      </w:r>
    </w:p>
    <w:p w14:paraId="568A2B44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proofErr w:type="gramStart"/>
      <w:r>
        <w:t>pr.kode</w:t>
      </w:r>
      <w:proofErr w:type="spellEnd"/>
      <w:proofErr w:type="gramEnd"/>
      <w:r>
        <w:t xml:space="preserve"> AS </w:t>
      </w:r>
      <w:proofErr w:type="spellStart"/>
      <w:r>
        <w:t>kode_produk</w:t>
      </w:r>
      <w:proofErr w:type="spellEnd"/>
      <w:r>
        <w:t>,</w:t>
      </w:r>
    </w:p>
    <w:p w14:paraId="0DAAB289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proofErr w:type="gramStart"/>
      <w:r>
        <w:t>pr.nama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688FFBA6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proofErr w:type="gramStart"/>
      <w:r>
        <w:t>jp.nama</w:t>
      </w:r>
      <w:proofErr w:type="spellEnd"/>
      <w:proofErr w:type="gramEnd"/>
      <w:r>
        <w:t xml:space="preserve"> AS </w:t>
      </w:r>
      <w:proofErr w:type="spellStart"/>
      <w:r>
        <w:t>nama_jenis_produk</w:t>
      </w:r>
      <w:proofErr w:type="spellEnd"/>
      <w:r>
        <w:t>,</w:t>
      </w:r>
    </w:p>
    <w:p w14:paraId="76B5ECE3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r>
        <w:t>pi.qty</w:t>
      </w:r>
      <w:proofErr w:type="spellEnd"/>
      <w:r>
        <w:t>,</w:t>
      </w:r>
    </w:p>
    <w:p w14:paraId="3C4DBBA6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proofErr w:type="gramStart"/>
      <w:r>
        <w:t>pi.harga</w:t>
      </w:r>
      <w:proofErr w:type="spellEnd"/>
      <w:proofErr w:type="gramEnd"/>
    </w:p>
    <w:p w14:paraId="0D249A76" w14:textId="77777777" w:rsidR="00E07FD1" w:rsidRDefault="00E07FD1" w:rsidP="00E07FD1">
      <w:pPr>
        <w:spacing w:line="360" w:lineRule="auto"/>
      </w:pPr>
      <w:r>
        <w:t xml:space="preserve">    -&gt; FROM</w:t>
      </w:r>
    </w:p>
    <w:p w14:paraId="50465B76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r>
        <w:t>pesanan</w:t>
      </w:r>
      <w:proofErr w:type="spellEnd"/>
      <w:r>
        <w:t xml:space="preserve"> p</w:t>
      </w:r>
    </w:p>
    <w:p w14:paraId="362F995B" w14:textId="77777777" w:rsidR="00E07FD1" w:rsidRDefault="00E07FD1" w:rsidP="00E07FD1">
      <w:pPr>
        <w:spacing w:line="360" w:lineRule="auto"/>
      </w:pPr>
      <w:r>
        <w:lastRenderedPageBreak/>
        <w:t xml:space="preserve">    -&gt; JOIN</w:t>
      </w:r>
    </w:p>
    <w:p w14:paraId="5B1B0994" w14:textId="77777777" w:rsidR="00E07FD1" w:rsidRDefault="00E07FD1" w:rsidP="00E07FD1">
      <w:pPr>
        <w:spacing w:line="360" w:lineRule="auto"/>
      </w:pPr>
      <w:r>
        <w:t xml:space="preserve">    -&gt;     pelanggan pl ON </w:t>
      </w:r>
      <w:proofErr w:type="spellStart"/>
      <w:proofErr w:type="gramStart"/>
      <w:r>
        <w:t>p.pelanggan</w:t>
      </w:r>
      <w:proofErr w:type="gramEnd"/>
      <w:r>
        <w:t>_id</w:t>
      </w:r>
      <w:proofErr w:type="spellEnd"/>
      <w:r>
        <w:t xml:space="preserve"> = pl.id</w:t>
      </w:r>
    </w:p>
    <w:p w14:paraId="374B6495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625E7E98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r>
        <w:t>pesanan_items</w:t>
      </w:r>
      <w:proofErr w:type="spellEnd"/>
      <w:r>
        <w:t xml:space="preserve"> pi ON p.id = </w:t>
      </w:r>
      <w:proofErr w:type="spellStart"/>
      <w:proofErr w:type="gramStart"/>
      <w:r>
        <w:t>pi.pesanan</w:t>
      </w:r>
      <w:proofErr w:type="gramEnd"/>
      <w:r>
        <w:t>_id</w:t>
      </w:r>
      <w:proofErr w:type="spellEnd"/>
    </w:p>
    <w:p w14:paraId="5E2B7E95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45A41383" w14:textId="77777777" w:rsidR="00E07FD1" w:rsidRDefault="00E07FD1" w:rsidP="00E07FD1">
      <w:pPr>
        <w:spacing w:line="360" w:lineRule="auto"/>
      </w:pPr>
      <w:r>
        <w:t xml:space="preserve">    -&gt;     produk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pi.produk</w:t>
      </w:r>
      <w:proofErr w:type="gramEnd"/>
      <w:r>
        <w:t>_id</w:t>
      </w:r>
      <w:proofErr w:type="spellEnd"/>
      <w:r>
        <w:t xml:space="preserve"> = pr.id</w:t>
      </w:r>
    </w:p>
    <w:p w14:paraId="428D6C52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46815690" w14:textId="77777777" w:rsidR="00E07FD1" w:rsidRDefault="00E07FD1" w:rsidP="00E07FD1">
      <w:pPr>
        <w:spacing w:line="360" w:lineRule="auto"/>
      </w:pPr>
      <w:r>
        <w:t xml:space="preserve">    -&gt;     </w:t>
      </w:r>
      <w:proofErr w:type="spellStart"/>
      <w:r>
        <w:t>jenis_produk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ON </w:t>
      </w:r>
      <w:proofErr w:type="spellStart"/>
      <w:proofErr w:type="gramStart"/>
      <w:r>
        <w:t>pr.jenis</w:t>
      </w:r>
      <w:proofErr w:type="gramEnd"/>
      <w:r>
        <w:t>_produk_id</w:t>
      </w:r>
      <w:proofErr w:type="spellEnd"/>
      <w:r>
        <w:t xml:space="preserve"> = jp.id;</w:t>
      </w:r>
    </w:p>
    <w:p w14:paraId="6AE2A4CE" w14:textId="77777777" w:rsidR="00E07FD1" w:rsidRDefault="00E07FD1" w:rsidP="00E07FD1">
      <w:pPr>
        <w:spacing w:line="360" w:lineRule="auto"/>
      </w:pPr>
      <w:r>
        <w:t>Query OK, 0 rows affected (0.003 sec)</w:t>
      </w:r>
    </w:p>
    <w:p w14:paraId="13D97284" w14:textId="77777777" w:rsidR="00E07FD1" w:rsidRDefault="00E07FD1" w:rsidP="00E07FD1">
      <w:pPr>
        <w:spacing w:line="360" w:lineRule="auto"/>
      </w:pPr>
    </w:p>
    <w:p w14:paraId="180AF936" w14:textId="77777777" w:rsidR="00E07FD1" w:rsidRDefault="00E07FD1" w:rsidP="00E07FD1">
      <w:pPr>
        <w:spacing w:line="360" w:lineRule="auto"/>
      </w:pPr>
      <w:r>
        <w:t xml:space="preserve">MariaDB [dbpos_sib6]&gt; SELECT * FROM </w:t>
      </w:r>
      <w:proofErr w:type="spellStart"/>
      <w:r>
        <w:t>view_pesanan</w:t>
      </w:r>
      <w:proofErr w:type="spellEnd"/>
      <w:r>
        <w:t>;</w:t>
      </w:r>
    </w:p>
    <w:p w14:paraId="78075C7D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4D741960" w14:textId="77777777" w:rsidR="00E07FD1" w:rsidRDefault="00E07FD1" w:rsidP="00E07FD1">
      <w:pPr>
        <w:spacing w:line="360" w:lineRule="auto"/>
      </w:pPr>
      <w:r>
        <w:t xml:space="preserve">| id | tanggal    | total   | </w:t>
      </w:r>
      <w:proofErr w:type="spellStart"/>
      <w:r>
        <w:t>nama_pelanggan</w:t>
      </w:r>
      <w:proofErr w:type="spellEnd"/>
      <w:r>
        <w:t xml:space="preserve">     | </w:t>
      </w:r>
      <w:proofErr w:type="spellStart"/>
      <w:r>
        <w:t>kode_produk</w:t>
      </w:r>
      <w:proofErr w:type="spellEnd"/>
      <w:r>
        <w:t xml:space="preserve"> | </w:t>
      </w:r>
      <w:proofErr w:type="spellStart"/>
      <w:r>
        <w:t>nama_produk</w:t>
      </w:r>
      <w:proofErr w:type="spellEnd"/>
      <w:r>
        <w:t xml:space="preserve">       | </w:t>
      </w:r>
      <w:proofErr w:type="spellStart"/>
      <w:r>
        <w:t>nama_jenis_produk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harga   |</w:t>
      </w:r>
    </w:p>
    <w:p w14:paraId="79FE5C5A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2E29D8CA" w14:textId="77777777" w:rsidR="00E07FD1" w:rsidRDefault="00E07FD1" w:rsidP="00E07FD1">
      <w:pPr>
        <w:spacing w:line="360" w:lineRule="auto"/>
      </w:pPr>
      <w:proofErr w:type="gramStart"/>
      <w:r>
        <w:t>|  1</w:t>
      </w:r>
      <w:proofErr w:type="gramEnd"/>
      <w:r>
        <w:t xml:space="preserve"> | 2015-11-04 | 9720000 | Agung </w:t>
      </w:r>
      <w:proofErr w:type="spellStart"/>
      <w:r>
        <w:t>Sedayu</w:t>
      </w:r>
      <w:proofErr w:type="spellEnd"/>
      <w:r>
        <w:t xml:space="preserve"> Group | TV01        | </w:t>
      </w:r>
      <w:proofErr w:type="spellStart"/>
      <w:r>
        <w:t>Televisi</w:t>
      </w:r>
      <w:proofErr w:type="spellEnd"/>
      <w:r>
        <w:t xml:space="preserve"> 21 </w:t>
      </w:r>
      <w:proofErr w:type="spellStart"/>
      <w:r>
        <w:t>inchs</w:t>
      </w:r>
      <w:proofErr w:type="spellEnd"/>
      <w:r>
        <w:t xml:space="preserve"> | </w:t>
      </w:r>
      <w:proofErr w:type="spellStart"/>
      <w:r>
        <w:t>elektroniks</w:t>
      </w:r>
      <w:proofErr w:type="spellEnd"/>
      <w:r>
        <w:t xml:space="preserve">       |    1 | 5040000 |</w:t>
      </w:r>
    </w:p>
    <w:p w14:paraId="166E8D09" w14:textId="77777777" w:rsidR="00E07FD1" w:rsidRDefault="00E07FD1" w:rsidP="00E07FD1">
      <w:pPr>
        <w:spacing w:line="360" w:lineRule="auto"/>
      </w:pPr>
      <w:proofErr w:type="gramStart"/>
      <w:r>
        <w:t>|  1</w:t>
      </w:r>
      <w:proofErr w:type="gramEnd"/>
      <w:r>
        <w:t xml:space="preserve"> | 2015-11-04 | 9720000 | Agung </w:t>
      </w:r>
      <w:proofErr w:type="spellStart"/>
      <w:r>
        <w:t>Sedayu</w:t>
      </w:r>
      <w:proofErr w:type="spellEnd"/>
      <w:r>
        <w:t xml:space="preserve"> Group | K001        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 | </w:t>
      </w:r>
      <w:proofErr w:type="spellStart"/>
      <w:r>
        <w:t>elektroniks</w:t>
      </w:r>
      <w:proofErr w:type="spellEnd"/>
      <w:r>
        <w:t xml:space="preserve">       |    1 | 4680000 |</w:t>
      </w:r>
    </w:p>
    <w:p w14:paraId="2A2548F8" w14:textId="77777777" w:rsidR="00E07FD1" w:rsidRDefault="00E07FD1" w:rsidP="00E07FD1">
      <w:pPr>
        <w:spacing w:line="360" w:lineRule="auto"/>
      </w:pPr>
      <w:proofErr w:type="gramStart"/>
      <w:r>
        <w:t>|  2</w:t>
      </w:r>
      <w:proofErr w:type="gramEnd"/>
      <w:r>
        <w:t xml:space="preserve"> | 2015-11-04 |   17500 | </w:t>
      </w:r>
      <w:proofErr w:type="spellStart"/>
      <w:r>
        <w:t>Sekar</w:t>
      </w:r>
      <w:proofErr w:type="spellEnd"/>
      <w:r>
        <w:t xml:space="preserve"> </w:t>
      </w:r>
      <w:proofErr w:type="spellStart"/>
      <w:r>
        <w:t>Mirah</w:t>
      </w:r>
      <w:proofErr w:type="spellEnd"/>
      <w:r>
        <w:t xml:space="preserve">        | TK01        | Teh Kotak         | </w:t>
      </w:r>
      <w:proofErr w:type="spellStart"/>
      <w:r>
        <w:t>minuman</w:t>
      </w:r>
      <w:proofErr w:type="spellEnd"/>
      <w:r>
        <w:t xml:space="preserve">           |    5 |    3500 |</w:t>
      </w:r>
    </w:p>
    <w:p w14:paraId="736D1C7F" w14:textId="77777777" w:rsidR="00E07FD1" w:rsidRDefault="00E07FD1" w:rsidP="00E07FD1">
      <w:pPr>
        <w:spacing w:line="360" w:lineRule="auto"/>
      </w:pPr>
      <w:proofErr w:type="gramStart"/>
      <w:r>
        <w:t>|  3</w:t>
      </w:r>
      <w:proofErr w:type="gramEnd"/>
      <w:r>
        <w:t xml:space="preserve"> | 2015-11-04 |       0 | Gayatri </w:t>
      </w:r>
      <w:proofErr w:type="spellStart"/>
      <w:r>
        <w:t>Dwi</w:t>
      </w:r>
      <w:proofErr w:type="spellEnd"/>
      <w:r>
        <w:t xml:space="preserve">        | TK01        | Teh Kotak         | </w:t>
      </w:r>
      <w:proofErr w:type="spellStart"/>
      <w:r>
        <w:t>minuman</w:t>
      </w:r>
      <w:proofErr w:type="spellEnd"/>
      <w:r>
        <w:t xml:space="preserve">           |   10 |    3500 |</w:t>
      </w:r>
    </w:p>
    <w:p w14:paraId="3BEB1C23" w14:textId="77777777" w:rsidR="00E07FD1" w:rsidRDefault="00E07FD1" w:rsidP="00E07FD1">
      <w:pPr>
        <w:spacing w:line="360" w:lineRule="auto"/>
      </w:pPr>
      <w:proofErr w:type="gramStart"/>
      <w:r>
        <w:t>|  3</w:t>
      </w:r>
      <w:proofErr w:type="gramEnd"/>
      <w:r>
        <w:t xml:space="preserve"> | 2015-11-04 |       0 | Gayatri </w:t>
      </w:r>
      <w:proofErr w:type="spellStart"/>
      <w:r>
        <w:t>Dwi</w:t>
      </w:r>
      <w:proofErr w:type="spellEnd"/>
      <w:r>
        <w:t xml:space="preserve">        | TV01        | </w:t>
      </w:r>
      <w:proofErr w:type="spellStart"/>
      <w:r>
        <w:t>Televisi</w:t>
      </w:r>
      <w:proofErr w:type="spellEnd"/>
      <w:r>
        <w:t xml:space="preserve"> 21 </w:t>
      </w:r>
      <w:proofErr w:type="spellStart"/>
      <w:r>
        <w:t>inchs</w:t>
      </w:r>
      <w:proofErr w:type="spellEnd"/>
      <w:r>
        <w:t xml:space="preserve"> | </w:t>
      </w:r>
      <w:proofErr w:type="spellStart"/>
      <w:r>
        <w:t>elektroniks</w:t>
      </w:r>
      <w:proofErr w:type="spellEnd"/>
      <w:r>
        <w:t xml:space="preserve">       |    1 | 5040000 |</w:t>
      </w:r>
    </w:p>
    <w:p w14:paraId="45A3490D" w14:textId="77777777" w:rsidR="00E07FD1" w:rsidRDefault="00E07FD1" w:rsidP="00E07FD1">
      <w:pPr>
        <w:spacing w:line="360" w:lineRule="auto"/>
      </w:pPr>
      <w:proofErr w:type="gramStart"/>
      <w:r>
        <w:t>|  5</w:t>
      </w:r>
      <w:proofErr w:type="gramEnd"/>
      <w:r>
        <w:t xml:space="preserve"> | 2015-11-04 |       0 | </w:t>
      </w:r>
      <w:proofErr w:type="spellStart"/>
      <w:r>
        <w:t>Cassanndra</w:t>
      </w:r>
      <w:proofErr w:type="spellEnd"/>
      <w:r>
        <w:t xml:space="preserve">         | TK01        | Teh Kotak         | </w:t>
      </w:r>
      <w:proofErr w:type="spellStart"/>
      <w:r>
        <w:t>minuman</w:t>
      </w:r>
      <w:proofErr w:type="spellEnd"/>
      <w:r>
        <w:t xml:space="preserve">           |   10 |    3500 |</w:t>
      </w:r>
    </w:p>
    <w:p w14:paraId="24364580" w14:textId="77777777" w:rsidR="00E07FD1" w:rsidRDefault="00E07FD1" w:rsidP="00E07FD1">
      <w:pPr>
        <w:spacing w:line="360" w:lineRule="auto"/>
      </w:pPr>
      <w:proofErr w:type="gramStart"/>
      <w:r>
        <w:t>|  6</w:t>
      </w:r>
      <w:proofErr w:type="gramEnd"/>
      <w:r>
        <w:t xml:space="preserve"> | 2015-11-04 |       0 | </w:t>
      </w:r>
      <w:proofErr w:type="spellStart"/>
      <w:r>
        <w:t>Pandan</w:t>
      </w:r>
      <w:proofErr w:type="spellEnd"/>
      <w:r>
        <w:t xml:space="preserve"> Wangi       | TK01        | Teh Kotak         | </w:t>
      </w:r>
      <w:proofErr w:type="spellStart"/>
      <w:r>
        <w:t>minuman</w:t>
      </w:r>
      <w:proofErr w:type="spellEnd"/>
      <w:r>
        <w:t xml:space="preserve">           |   20 |    3500 |</w:t>
      </w:r>
    </w:p>
    <w:p w14:paraId="511507CE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7C14B755" w14:textId="2ED94E8A" w:rsidR="00E07FD1" w:rsidRDefault="00E07FD1" w:rsidP="00E07FD1">
      <w:pPr>
        <w:spacing w:line="360" w:lineRule="auto"/>
      </w:pPr>
      <w:r>
        <w:t>7 rows in set (0.001 sec)</w:t>
      </w:r>
    </w:p>
    <w:p w14:paraId="00000082" w14:textId="77777777" w:rsidR="00C25193" w:rsidRDefault="00C25193">
      <w:pPr>
        <w:spacing w:line="360" w:lineRule="auto"/>
        <w:ind w:left="720"/>
      </w:pPr>
    </w:p>
    <w:p w14:paraId="719E81FD" w14:textId="4E0F32BF" w:rsidR="00B6162F" w:rsidRDefault="00B6162F">
      <w:pPr>
        <w:spacing w:line="360" w:lineRule="auto"/>
      </w:pPr>
      <w:r>
        <w:t>Soal 4.3 Transaction</w:t>
      </w:r>
    </w:p>
    <w:p w14:paraId="72FFE234" w14:textId="77777777" w:rsidR="00B6162F" w:rsidRDefault="00B6162F" w:rsidP="00B6162F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sebuah transaction dengan </w:t>
      </w:r>
      <w:proofErr w:type="spellStart"/>
      <w:r>
        <w:t>skenario-skenario</w:t>
      </w:r>
      <w:proofErr w:type="spellEnd"/>
      <w:r>
        <w:t xml:space="preserve"> statement sebagai berikut:</w:t>
      </w:r>
    </w:p>
    <w:p w14:paraId="5D95CF83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lastRenderedPageBreak/>
        <w:t>Mulai transaction</w:t>
      </w:r>
    </w:p>
    <w:p w14:paraId="5746C0B6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 xml:space="preserve">Insert data produk </w:t>
      </w:r>
      <w:proofErr w:type="spellStart"/>
      <w:r>
        <w:t>sebanyak</w:t>
      </w:r>
      <w:proofErr w:type="spellEnd"/>
      <w:r>
        <w:t xml:space="preserve"> 3 record</w:t>
      </w:r>
    </w:p>
    <w:p w14:paraId="505BE41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produk</w:t>
      </w:r>
    </w:p>
    <w:p w14:paraId="7049A48F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 xml:space="preserve">Buat </w:t>
      </w:r>
      <w:proofErr w:type="spellStart"/>
      <w:r>
        <w:t>savepoint</w:t>
      </w:r>
      <w:proofErr w:type="spellEnd"/>
    </w:p>
    <w:p w14:paraId="543B0539" w14:textId="77777777" w:rsidR="00B6162F" w:rsidRDefault="00B6162F" w:rsidP="00B6162F">
      <w:pPr>
        <w:numPr>
          <w:ilvl w:val="0"/>
          <w:numId w:val="3"/>
        </w:numPr>
        <w:spacing w:line="360" w:lineRule="auto"/>
      </w:pPr>
      <w:proofErr w:type="spellStart"/>
      <w:r>
        <w:t>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77443E89" w14:textId="77777777" w:rsidR="00B6162F" w:rsidRDefault="00B6162F" w:rsidP="00B6162F">
      <w:pPr>
        <w:numPr>
          <w:ilvl w:val="0"/>
          <w:numId w:val="3"/>
        </w:numPr>
        <w:spacing w:line="360" w:lineRule="auto"/>
      </w:pPr>
      <w:proofErr w:type="spellStart"/>
      <w:r>
        <w:t>Kembali</w:t>
      </w:r>
      <w:proofErr w:type="spellEnd"/>
      <w:r>
        <w:t xml:space="preserve"> ke </w:t>
      </w:r>
      <w:proofErr w:type="spellStart"/>
      <w:r>
        <w:t>savepoint</w:t>
      </w:r>
      <w:proofErr w:type="spellEnd"/>
    </w:p>
    <w:p w14:paraId="101FFE04" w14:textId="5153EE02" w:rsidR="00B6162F" w:rsidRDefault="00B6162F" w:rsidP="00B6162F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  <w:r w:rsidR="003246E5">
        <w:t xml:space="preserve"> </w:t>
      </w:r>
    </w:p>
    <w:p w14:paraId="366096D3" w14:textId="77777777" w:rsidR="00B6162F" w:rsidRDefault="00B6162F" w:rsidP="00B6162F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dengan commit</w:t>
      </w:r>
    </w:p>
    <w:p w14:paraId="6ECD7383" w14:textId="4C5F704B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START TRANSACTION;</w:t>
      </w:r>
    </w:p>
    <w:p w14:paraId="5AD56066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46E013F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6B3F61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INSERT INTO produk (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kode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nama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harga_beli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min_stok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foto, deskripsi,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)</w:t>
      </w:r>
    </w:p>
    <w:p w14:paraId="366B32BF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VALUES</w:t>
      </w:r>
    </w:p>
    <w:p w14:paraId="4986A04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</w:t>
      </w:r>
      <w:proofErr w:type="gram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(</w:t>
      </w:r>
      <w:proofErr w:type="gram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'PRD001', 'Product 1', 100, 150, 10, 5, 'product1.jpg', 'Description 1', 1),</w:t>
      </w:r>
    </w:p>
    <w:p w14:paraId="4CC09EC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</w:t>
      </w:r>
      <w:proofErr w:type="gram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(</w:t>
      </w:r>
      <w:proofErr w:type="gram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'PRD002', 'Product 2', 200, 250, 20, 10, 'product2.jpg', 'Description 2', 2),</w:t>
      </w:r>
    </w:p>
    <w:p w14:paraId="149865A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</w:t>
      </w:r>
      <w:proofErr w:type="gram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(</w:t>
      </w:r>
      <w:proofErr w:type="gram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'PRD003', 'Product 3', 300, 350, 30, 15, 'product3.jpg', 'Description 3', 3);</w:t>
      </w:r>
    </w:p>
    <w:p w14:paraId="358183D3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ERROR 1062 (23000): Duplicate entry 'PRD001' for key '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kode_UNIQUE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'</w:t>
      </w:r>
    </w:p>
    <w:p w14:paraId="44AB17A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[dbpos_sib6]&gt; UPDATE produk SET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25 WHERE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kode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'PRD002';</w:t>
      </w:r>
    </w:p>
    <w:p w14:paraId="72B7785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(0.003 sec)</w:t>
      </w:r>
    </w:p>
    <w:p w14:paraId="0390D2E4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Rows matched: </w:t>
      </w:r>
      <w:proofErr w:type="gram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1  Changed</w:t>
      </w:r>
      <w:proofErr w:type="gram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: 0  Warnings: 0</w:t>
      </w:r>
    </w:p>
    <w:p w14:paraId="65F71F4F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479198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SAVEPOINT sp1;</w:t>
      </w:r>
    </w:p>
    <w:p w14:paraId="44D5253D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40025CCB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5AEA41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[dbpos_sib6]&gt; DELETE FROM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pembayaran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WHERE id = 1;</w:t>
      </w:r>
    </w:p>
    <w:p w14:paraId="07DA3072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(0.000 sec)</w:t>
      </w:r>
    </w:p>
    <w:p w14:paraId="58814554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24D7F0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ROLLBACK TO SAVEPOINT sp1;</w:t>
      </w:r>
    </w:p>
    <w:p w14:paraId="220F35B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3C8D79C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A8603F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 xml:space="preserve">MariaDB [dbpos_sib6]&gt; UPDATE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kartu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iuran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iuran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+ 2 WHERE </w:t>
      </w:r>
      <w:proofErr w:type="spell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kode</w:t>
      </w:r>
      <w:proofErr w:type="spell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'GOLD';</w:t>
      </w:r>
    </w:p>
    <w:p w14:paraId="2252DC72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(0.002 sec)</w:t>
      </w:r>
    </w:p>
    <w:p w14:paraId="5FDFC05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Rows matched: </w:t>
      </w:r>
      <w:proofErr w:type="gramStart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1  Changed</w:t>
      </w:r>
      <w:proofErr w:type="gramEnd"/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: 1  Warnings: 0</w:t>
      </w:r>
    </w:p>
    <w:p w14:paraId="25E32CB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737312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COMMIT;</w:t>
      </w:r>
    </w:p>
    <w:p w14:paraId="3286FF69" w14:textId="3B65D314" w:rsidR="00B6162F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(0.002 sec)</w:t>
      </w:r>
    </w:p>
    <w:p w14:paraId="599879BA" w14:textId="77777777" w:rsidR="003246E5" w:rsidRDefault="003246E5" w:rsidP="00B6162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1220F" w14:textId="77777777" w:rsidR="00B6162F" w:rsidRDefault="00B6162F" w:rsidP="00B6162F">
      <w:pPr>
        <w:numPr>
          <w:ilvl w:val="0"/>
          <w:numId w:val="4"/>
        </w:numPr>
        <w:spacing w:line="360" w:lineRule="auto"/>
      </w:pPr>
      <w:proofErr w:type="spellStart"/>
      <w:r>
        <w:t>Berikan</w:t>
      </w:r>
      <w:proofErr w:type="spellEnd"/>
      <w:r>
        <w:t xml:space="preserve"> penjelasan </w:t>
      </w:r>
      <w:proofErr w:type="spellStart"/>
      <w:r>
        <w:t>kapan</w:t>
      </w:r>
      <w:proofErr w:type="spellEnd"/>
      <w:r>
        <w:t xml:space="preserve"> saat yang </w:t>
      </w:r>
      <w:proofErr w:type="spellStart"/>
      <w:r>
        <w:t>tepat</w:t>
      </w:r>
      <w:proofErr w:type="spellEnd"/>
      <w:r>
        <w:t xml:space="preserve"> menggunakan LOCK TABLES READ</w:t>
      </w:r>
    </w:p>
    <w:p w14:paraId="468454CB" w14:textId="5F1191FE" w:rsidR="00B6162F" w:rsidRPr="00A85AAE" w:rsidRDefault="00A85AAE" w:rsidP="00B6162F">
      <w:pPr>
        <w:spacing w:line="360" w:lineRule="auto"/>
        <w:ind w:left="720"/>
        <w:rPr>
          <w:iCs/>
          <w:color w:val="000000" w:themeColor="text1"/>
        </w:rPr>
      </w:pPr>
      <w:r>
        <w:rPr>
          <w:iCs/>
          <w:color w:val="000000" w:themeColor="text1"/>
        </w:rPr>
        <w:t>S</w:t>
      </w:r>
      <w:r w:rsidRPr="00A85AAE">
        <w:rPr>
          <w:iCs/>
          <w:color w:val="000000" w:themeColor="text1"/>
        </w:rPr>
        <w:t xml:space="preserve">aat melakukan </w:t>
      </w:r>
      <w:proofErr w:type="spellStart"/>
      <w:r w:rsidRPr="00A85AAE">
        <w:rPr>
          <w:iCs/>
          <w:color w:val="000000" w:themeColor="text1"/>
        </w:rPr>
        <w:t>operasi</w:t>
      </w:r>
      <w:proofErr w:type="spellEnd"/>
      <w:r w:rsidRPr="00A85AAE">
        <w:rPr>
          <w:iCs/>
          <w:color w:val="000000" w:themeColor="text1"/>
        </w:rPr>
        <w:t xml:space="preserve"> </w:t>
      </w:r>
      <w:proofErr w:type="spellStart"/>
      <w:r w:rsidRPr="00A85AAE">
        <w:rPr>
          <w:iCs/>
          <w:color w:val="000000" w:themeColor="text1"/>
        </w:rPr>
        <w:t>pencarian</w:t>
      </w:r>
      <w:proofErr w:type="spellEnd"/>
      <w:r w:rsidRPr="00A85AAE">
        <w:rPr>
          <w:iCs/>
          <w:color w:val="000000" w:themeColor="text1"/>
        </w:rPr>
        <w:t xml:space="preserve"> atau </w:t>
      </w:r>
      <w:proofErr w:type="spellStart"/>
      <w:r w:rsidRPr="00A85AAE">
        <w:rPr>
          <w:iCs/>
          <w:color w:val="000000" w:themeColor="text1"/>
        </w:rPr>
        <w:t>statistik</w:t>
      </w:r>
      <w:proofErr w:type="spellEnd"/>
      <w:r w:rsidRPr="00A85AAE">
        <w:rPr>
          <w:iCs/>
          <w:color w:val="000000" w:themeColor="text1"/>
        </w:rPr>
        <w:t xml:space="preserve"> yang membutuhkan data yang konsisten dan tidak </w:t>
      </w:r>
      <w:proofErr w:type="spellStart"/>
      <w:r w:rsidRPr="00A85AAE">
        <w:rPr>
          <w:iCs/>
          <w:color w:val="000000" w:themeColor="text1"/>
        </w:rPr>
        <w:t>akan</w:t>
      </w:r>
      <w:proofErr w:type="spellEnd"/>
      <w:r w:rsidRPr="00A85AAE">
        <w:rPr>
          <w:iCs/>
          <w:color w:val="000000" w:themeColor="text1"/>
        </w:rPr>
        <w:t xml:space="preserve"> </w:t>
      </w:r>
      <w:proofErr w:type="spellStart"/>
      <w:r w:rsidRPr="00A85AAE">
        <w:rPr>
          <w:iCs/>
          <w:color w:val="000000" w:themeColor="text1"/>
        </w:rPr>
        <w:t>terganggu</w:t>
      </w:r>
      <w:proofErr w:type="spellEnd"/>
      <w:r w:rsidRPr="00A85AAE">
        <w:rPr>
          <w:iCs/>
          <w:color w:val="000000" w:themeColor="text1"/>
        </w:rPr>
        <w:t xml:space="preserve"> oleh </w:t>
      </w:r>
      <w:proofErr w:type="spellStart"/>
      <w:r w:rsidRPr="00A85AAE">
        <w:rPr>
          <w:iCs/>
          <w:color w:val="000000" w:themeColor="text1"/>
        </w:rPr>
        <w:t>transaksi</w:t>
      </w:r>
      <w:proofErr w:type="spellEnd"/>
      <w:r w:rsidRPr="00A85AAE">
        <w:rPr>
          <w:iCs/>
          <w:color w:val="000000" w:themeColor="text1"/>
        </w:rPr>
        <w:t xml:space="preserve"> lain yang sedang </w:t>
      </w:r>
      <w:proofErr w:type="spellStart"/>
      <w:r w:rsidRPr="00A85AAE">
        <w:rPr>
          <w:iCs/>
          <w:color w:val="000000" w:themeColor="text1"/>
        </w:rPr>
        <w:t>mengubahnya</w:t>
      </w:r>
      <w:proofErr w:type="spellEnd"/>
      <w:r w:rsidRPr="00A85AAE">
        <w:rPr>
          <w:iCs/>
          <w:color w:val="000000" w:themeColor="text1"/>
        </w:rPr>
        <w:t>.</w:t>
      </w:r>
    </w:p>
    <w:p w14:paraId="5DB5C431" w14:textId="77777777" w:rsidR="00B6162F" w:rsidRDefault="00B6162F" w:rsidP="00B6162F">
      <w:pPr>
        <w:numPr>
          <w:ilvl w:val="0"/>
          <w:numId w:val="4"/>
        </w:numPr>
        <w:spacing w:line="360" w:lineRule="auto"/>
      </w:pPr>
      <w:proofErr w:type="spellStart"/>
      <w:r>
        <w:t>Berikan</w:t>
      </w:r>
      <w:proofErr w:type="spellEnd"/>
      <w:r>
        <w:t xml:space="preserve"> penjelasan </w:t>
      </w:r>
      <w:proofErr w:type="spellStart"/>
      <w:r>
        <w:t>kapan</w:t>
      </w:r>
      <w:proofErr w:type="spellEnd"/>
      <w:r>
        <w:t xml:space="preserve"> saat yang </w:t>
      </w:r>
      <w:proofErr w:type="spellStart"/>
      <w:r>
        <w:t>tepat</w:t>
      </w:r>
      <w:proofErr w:type="spellEnd"/>
      <w:r>
        <w:t xml:space="preserve"> menggunakan LOCK TABLES WRITE</w:t>
      </w:r>
    </w:p>
    <w:p w14:paraId="21346857" w14:textId="410DC825" w:rsidR="00B6162F" w:rsidRPr="00A85AAE" w:rsidRDefault="00A85AAE" w:rsidP="00B6162F">
      <w:pPr>
        <w:spacing w:line="360" w:lineRule="auto"/>
        <w:ind w:left="720"/>
        <w:rPr>
          <w:iCs/>
          <w:color w:val="000000" w:themeColor="text1"/>
        </w:rPr>
      </w:pPr>
      <w:r>
        <w:rPr>
          <w:iCs/>
          <w:color w:val="000000" w:themeColor="text1"/>
        </w:rPr>
        <w:t>S</w:t>
      </w:r>
      <w:r w:rsidRPr="00A85AAE">
        <w:rPr>
          <w:iCs/>
          <w:color w:val="000000" w:themeColor="text1"/>
        </w:rPr>
        <w:t xml:space="preserve">aat melakukan </w:t>
      </w:r>
      <w:proofErr w:type="spellStart"/>
      <w:r w:rsidRPr="00A85AAE">
        <w:rPr>
          <w:iCs/>
          <w:color w:val="000000" w:themeColor="text1"/>
        </w:rPr>
        <w:t>transaksi</w:t>
      </w:r>
      <w:proofErr w:type="spellEnd"/>
      <w:r w:rsidRPr="00A85AAE">
        <w:rPr>
          <w:iCs/>
          <w:color w:val="000000" w:themeColor="text1"/>
        </w:rPr>
        <w:t xml:space="preserve"> yang membutuhkan </w:t>
      </w:r>
      <w:proofErr w:type="spellStart"/>
      <w:r w:rsidRPr="00A85AAE">
        <w:rPr>
          <w:iCs/>
          <w:color w:val="000000" w:themeColor="text1"/>
        </w:rPr>
        <w:t>integritas</w:t>
      </w:r>
      <w:proofErr w:type="spellEnd"/>
      <w:r w:rsidRPr="00A85AAE">
        <w:rPr>
          <w:iCs/>
          <w:color w:val="000000" w:themeColor="text1"/>
        </w:rPr>
        <w:t xml:space="preserve"> data yang konsisten dan tidak </w:t>
      </w:r>
      <w:proofErr w:type="spellStart"/>
      <w:r w:rsidRPr="00A85AAE">
        <w:rPr>
          <w:iCs/>
          <w:color w:val="000000" w:themeColor="text1"/>
        </w:rPr>
        <w:t>akan</w:t>
      </w:r>
      <w:proofErr w:type="spellEnd"/>
      <w:r w:rsidRPr="00A85AAE">
        <w:rPr>
          <w:iCs/>
          <w:color w:val="000000" w:themeColor="text1"/>
        </w:rPr>
        <w:t xml:space="preserve"> </w:t>
      </w:r>
      <w:proofErr w:type="spellStart"/>
      <w:r w:rsidRPr="00A85AAE">
        <w:rPr>
          <w:iCs/>
          <w:color w:val="000000" w:themeColor="text1"/>
        </w:rPr>
        <w:t>terganggu</w:t>
      </w:r>
      <w:proofErr w:type="spellEnd"/>
      <w:r w:rsidRPr="00A85AAE">
        <w:rPr>
          <w:iCs/>
          <w:color w:val="000000" w:themeColor="text1"/>
        </w:rPr>
        <w:t xml:space="preserve"> oleh </w:t>
      </w:r>
      <w:proofErr w:type="spellStart"/>
      <w:r w:rsidRPr="00A85AAE">
        <w:rPr>
          <w:iCs/>
          <w:color w:val="000000" w:themeColor="text1"/>
        </w:rPr>
        <w:t>transaksi</w:t>
      </w:r>
      <w:proofErr w:type="spellEnd"/>
      <w:r w:rsidRPr="00A85AAE">
        <w:rPr>
          <w:iCs/>
          <w:color w:val="000000" w:themeColor="text1"/>
        </w:rPr>
        <w:t xml:space="preserve"> lain yang sedang </w:t>
      </w:r>
      <w:proofErr w:type="spellStart"/>
      <w:r w:rsidRPr="00A85AAE">
        <w:rPr>
          <w:iCs/>
          <w:color w:val="000000" w:themeColor="text1"/>
        </w:rPr>
        <w:t>mengubahnya</w:t>
      </w:r>
      <w:proofErr w:type="spellEnd"/>
      <w:r w:rsidRPr="00A85AAE">
        <w:rPr>
          <w:iCs/>
          <w:color w:val="000000" w:themeColor="text1"/>
        </w:rPr>
        <w:t>.</w:t>
      </w:r>
    </w:p>
    <w:p w14:paraId="381AB0DD" w14:textId="77777777" w:rsidR="00B6162F" w:rsidRDefault="00B6162F">
      <w:pPr>
        <w:spacing w:line="360" w:lineRule="auto"/>
      </w:pPr>
    </w:p>
    <w:sectPr w:rsidR="00B616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B91BF" w14:textId="77777777" w:rsidR="00E73B38" w:rsidRDefault="00E73B38">
      <w:r>
        <w:separator/>
      </w:r>
    </w:p>
  </w:endnote>
  <w:endnote w:type="continuationSeparator" w:id="0">
    <w:p w14:paraId="504A50EE" w14:textId="77777777" w:rsidR="00E73B38" w:rsidRDefault="00E7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7E4EE" w14:textId="77777777" w:rsidR="00E73B38" w:rsidRDefault="00E73B38">
      <w:r>
        <w:separator/>
      </w:r>
    </w:p>
  </w:footnote>
  <w:footnote w:type="continuationSeparator" w:id="0">
    <w:p w14:paraId="6C7903C0" w14:textId="77777777" w:rsidR="00E73B38" w:rsidRDefault="00E7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4" w14:textId="77777777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>Join Table &amp;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05313"/>
    <w:multiLevelType w:val="multilevel"/>
    <w:tmpl w:val="70084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3838BA"/>
    <w:multiLevelType w:val="multilevel"/>
    <w:tmpl w:val="D0909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2951D5"/>
    <w:rsid w:val="003246E5"/>
    <w:rsid w:val="00332B53"/>
    <w:rsid w:val="00357042"/>
    <w:rsid w:val="003936D2"/>
    <w:rsid w:val="004E06BF"/>
    <w:rsid w:val="004F63DF"/>
    <w:rsid w:val="006F1230"/>
    <w:rsid w:val="008747AC"/>
    <w:rsid w:val="008A1A82"/>
    <w:rsid w:val="00911D37"/>
    <w:rsid w:val="00980BF2"/>
    <w:rsid w:val="00983027"/>
    <w:rsid w:val="00A85AAE"/>
    <w:rsid w:val="00B6162F"/>
    <w:rsid w:val="00C25193"/>
    <w:rsid w:val="00CA71F3"/>
    <w:rsid w:val="00E07FD1"/>
    <w:rsid w:val="00E73B38"/>
    <w:rsid w:val="00EF4EE6"/>
    <w:rsid w:val="00F22C0D"/>
    <w:rsid w:val="00F366D0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muhammad salsabil</cp:lastModifiedBy>
  <cp:revision>16</cp:revision>
  <dcterms:created xsi:type="dcterms:W3CDTF">2021-03-18T20:15:00Z</dcterms:created>
  <dcterms:modified xsi:type="dcterms:W3CDTF">2024-04-26T13:32:00Z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