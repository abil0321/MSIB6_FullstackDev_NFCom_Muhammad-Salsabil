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1C0C0542" w:rsidR="00B743E5" w:rsidRDefault="00B44BED">
      <w:r>
        <w:t>Nama</w:t>
      </w:r>
      <w:r>
        <w:tab/>
        <w:t>:</w:t>
      </w:r>
      <w:r w:rsidR="004142C8">
        <w:t xml:space="preserve"> Muhammad Salsabil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  <w:bookmarkStart w:id="0" w:name="_GoBack"/>
      <w:bookmarkEnd w:id="0"/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produk </w:t>
      </w:r>
      <w:proofErr w:type="spellStart"/>
      <w:r>
        <w:t>diurutkan</w:t>
      </w:r>
      <w:proofErr w:type="spellEnd"/>
      <w:r>
        <w:t xml:space="preserve"> berdasarkan </w:t>
      </w:r>
      <w:proofErr w:type="spellStart"/>
      <w:r>
        <w:t>harga_jual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produk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0000000C" w14:textId="4A635181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pelanggan;</w:t>
      </w:r>
    </w:p>
    <w:p w14:paraId="0000000E" w14:textId="2C10B0C8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produk yang </w:t>
      </w:r>
      <w:proofErr w:type="spellStart"/>
      <w:r>
        <w:t>stok-nya</w:t>
      </w:r>
      <w:proofErr w:type="spellEnd"/>
      <w:r>
        <w:t xml:space="preserve">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produk WHERE </w:t>
      </w:r>
      <w:proofErr w:type="spellStart"/>
      <w:r w:rsidRPr="00C547B5">
        <w:t>stok</w:t>
      </w:r>
      <w:proofErr w:type="spellEnd"/>
      <w:r w:rsidRPr="00C547B5">
        <w:t>=4;</w:t>
      </w:r>
    </w:p>
    <w:p w14:paraId="0000000F" w14:textId="06DAD698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pelanggan yang tempat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pelanggan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00000010" w14:textId="209201C7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pelanggan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pelanggan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00000011" w14:textId="3790A79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produk yang </w:t>
      </w:r>
      <w:proofErr w:type="spellStart"/>
      <w:r>
        <w:t>stoknya</w:t>
      </w:r>
      <w:proofErr w:type="spellEnd"/>
      <w:r>
        <w:t xml:space="preserve">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 xml:space="preserve">SELECT * from produk WHERE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3</w:t>
      </w:r>
      <w:r w:rsidRPr="00465271">
        <w:t xml:space="preserve"> OR </w:t>
      </w:r>
      <w:proofErr w:type="spellStart"/>
      <w:r w:rsidRPr="00465271">
        <w:t>stok</w:t>
      </w:r>
      <w:proofErr w:type="spellEnd"/>
      <w:r w:rsidRPr="00465271">
        <w:t>=</w:t>
      </w:r>
      <w:r w:rsidR="006C6ACF">
        <w:t>10</w:t>
      </w:r>
      <w:r w:rsidRPr="00465271">
        <w:t>;</w:t>
      </w:r>
    </w:p>
    <w:p w14:paraId="00000015" w14:textId="66DE94A5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produk yang harga </w:t>
      </w:r>
      <w:proofErr w:type="spellStart"/>
      <w:r>
        <w:t>jualnya</w:t>
      </w:r>
      <w:proofErr w:type="spellEnd"/>
      <w:r>
        <w:t xml:space="preserve"> kurang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 xml:space="preserve">SELECT * FROM produk WHERE </w:t>
      </w:r>
      <w:proofErr w:type="spellStart"/>
      <w:r w:rsidRPr="00913560">
        <w:t>harga_jual</w:t>
      </w:r>
      <w:proofErr w:type="spellEnd"/>
      <w:r w:rsidRPr="00913560">
        <w:t xml:space="preserve"> &lt; 5000000 AND </w:t>
      </w:r>
      <w:proofErr w:type="spellStart"/>
      <w:r w:rsidRPr="00913560">
        <w:t>harga_jual</w:t>
      </w:r>
      <w:proofErr w:type="spellEnd"/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produk yang harus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 xml:space="preserve">SELECT * FROM produk WHERE </w:t>
      </w:r>
      <w:proofErr w:type="spellStart"/>
      <w:r w:rsidRPr="003F3D65">
        <w:t>min_stok</w:t>
      </w:r>
      <w:proofErr w:type="spellEnd"/>
      <w:r w:rsidRPr="003F3D65">
        <w:t xml:space="preserve"> &gt; </w:t>
      </w:r>
      <w:proofErr w:type="spellStart"/>
      <w:r w:rsidRPr="003F3D65">
        <w:t>stok</w:t>
      </w:r>
      <w:proofErr w:type="spellEnd"/>
      <w:r w:rsidRPr="003F3D65">
        <w:t>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pelanggan mulai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 xml:space="preserve">SELECT * FROM pelanggan ORDER BY </w:t>
      </w:r>
      <w:proofErr w:type="spellStart"/>
      <w:r w:rsidRPr="006D3DA0">
        <w:t>tgl_lahir</w:t>
      </w:r>
      <w:proofErr w:type="spellEnd"/>
      <w:r w:rsidRPr="006D3DA0">
        <w:t xml:space="preserve">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pelanggan yang </w:t>
      </w:r>
      <w:proofErr w:type="spellStart"/>
      <w:r>
        <w:t>lahirnya</w:t>
      </w:r>
      <w:proofErr w:type="spellEnd"/>
      <w:r>
        <w:t xml:space="preserve"> di Jakarta dan </w:t>
      </w:r>
      <w:proofErr w:type="spellStart"/>
      <w:r>
        <w:t>gendernya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 xml:space="preserve">SELECT * FROM pelanggan WHERE </w:t>
      </w:r>
      <w:proofErr w:type="spellStart"/>
      <w:r w:rsidRPr="00666FFF">
        <w:t>tmp_lahir</w:t>
      </w:r>
      <w:proofErr w:type="spellEnd"/>
      <w:r w:rsidRPr="00666FFF">
        <w:t>='</w:t>
      </w:r>
      <w:proofErr w:type="spellStart"/>
      <w:r w:rsidRPr="00666FFF">
        <w:t>jakarta</w:t>
      </w:r>
      <w:proofErr w:type="spellEnd"/>
      <w:r w:rsidRPr="00666FFF">
        <w:t xml:space="preserve">' AND </w:t>
      </w:r>
      <w:proofErr w:type="spellStart"/>
      <w:r w:rsidRPr="00666FFF">
        <w:t>jk</w:t>
      </w:r>
      <w:proofErr w:type="spellEnd"/>
      <w:r w:rsidRPr="00666FFF">
        <w:t>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pelanggan yang ID </w:t>
      </w:r>
      <w:proofErr w:type="spellStart"/>
      <w:r>
        <w:t>nya</w:t>
      </w:r>
      <w:proofErr w:type="spellEnd"/>
      <w: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produk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500 </w:t>
      </w:r>
      <w:proofErr w:type="spellStart"/>
      <w:r>
        <w:t>ribu</w:t>
      </w:r>
      <w:proofErr w:type="spellEnd"/>
      <w:r>
        <w:t xml:space="preserve"> sampai 6 </w:t>
      </w:r>
      <w:proofErr w:type="spellStart"/>
      <w: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 xml:space="preserve">SELECT * FROM produk WHERE </w:t>
      </w:r>
      <w:proofErr w:type="spellStart"/>
      <w:r w:rsidRPr="005237AB">
        <w:t>harga_jual</w:t>
      </w:r>
      <w:proofErr w:type="spellEnd"/>
      <w:r w:rsidRPr="005237AB">
        <w:t xml:space="preserve"> &gt;= 500000 AND </w:t>
      </w:r>
      <w:proofErr w:type="spellStart"/>
      <w:r w:rsidRPr="005237AB">
        <w:t>harga_jual</w:t>
      </w:r>
      <w:proofErr w:type="spellEnd"/>
      <w:r w:rsidRPr="005237AB">
        <w:t>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produk yang </w:t>
      </w:r>
      <w:proofErr w:type="spellStart"/>
      <w:r>
        <w:t>kode</w:t>
      </w:r>
      <w:proofErr w:type="spellEnd"/>
      <w:r>
        <w:t xml:space="preserve"> awalnya </w:t>
      </w:r>
      <w:proofErr w:type="spellStart"/>
      <w:r>
        <w:t>huruf</w:t>
      </w:r>
      <w:proofErr w:type="spellEnd"/>
      <w:r>
        <w:t xml:space="preserve"> K dan </w:t>
      </w:r>
      <w:proofErr w:type="spellStart"/>
      <w:r>
        <w:t>huruf</w:t>
      </w:r>
      <w:proofErr w:type="spellEnd"/>
      <w:r>
        <w:t xml:space="preserve">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 xml:space="preserve">SELECT * FROM produk WHERE </w:t>
      </w:r>
      <w:proofErr w:type="spellStart"/>
      <w:r w:rsidRPr="00285744">
        <w:t>kode</w:t>
      </w:r>
      <w:proofErr w:type="spellEnd"/>
      <w:r w:rsidRPr="00285744">
        <w:t xml:space="preserve"> LIKE 'K%' OR </w:t>
      </w:r>
      <w:proofErr w:type="spellStart"/>
      <w:r w:rsidRPr="00285744">
        <w:t>kode</w:t>
      </w:r>
      <w:proofErr w:type="spellEnd"/>
      <w:r w:rsidRPr="00285744">
        <w:t xml:space="preserve"> LIKE 'M%';</w:t>
      </w:r>
    </w:p>
    <w:p w14:paraId="0000001F" w14:textId="654647A4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produk yang </w:t>
      </w:r>
      <w:proofErr w:type="spellStart"/>
      <w:r>
        <w:t>kode</w:t>
      </w:r>
      <w:proofErr w:type="spellEnd"/>
      <w:r>
        <w:t xml:space="preserve"> awalnya bukan </w:t>
      </w:r>
      <w:proofErr w:type="spellStart"/>
      <w:r>
        <w:t>huruf</w:t>
      </w:r>
      <w:proofErr w:type="spellEnd"/>
      <w:r>
        <w:t xml:space="preserve"> M</w:t>
      </w:r>
    </w:p>
    <w:p w14:paraId="080A559C" w14:textId="424CFE0F" w:rsidR="008A773E" w:rsidRDefault="008A773E" w:rsidP="008A773E">
      <w:pPr>
        <w:spacing w:line="360" w:lineRule="auto"/>
        <w:ind w:left="720"/>
      </w:pPr>
      <w:r w:rsidRPr="008A773E">
        <w:t xml:space="preserve">SELECT * FROM produk WHERE </w:t>
      </w:r>
      <w:proofErr w:type="gramStart"/>
      <w:r w:rsidRPr="008A773E">
        <w:t>LEFT(</w:t>
      </w:r>
      <w:proofErr w:type="spellStart"/>
      <w:proofErr w:type="gramEnd"/>
      <w:r w:rsidRPr="008A773E">
        <w:t>kode</w:t>
      </w:r>
      <w:proofErr w:type="spellEnd"/>
      <w:r w:rsidRPr="008A773E">
        <w:t>, 1) &lt;&gt; 'M';</w:t>
      </w:r>
    </w:p>
    <w:p w14:paraId="00000020" w14:textId="1EBB631D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produk-produk </w:t>
      </w:r>
      <w:proofErr w:type="spellStart"/>
      <w:r>
        <w:t>televisi</w:t>
      </w:r>
      <w:proofErr w:type="spellEnd"/>
    </w:p>
    <w:p w14:paraId="15D604F6" w14:textId="6578D8E4" w:rsidR="008A773E" w:rsidRDefault="008A773E" w:rsidP="008A773E">
      <w:pPr>
        <w:spacing w:line="360" w:lineRule="auto"/>
        <w:ind w:left="720"/>
      </w:pPr>
      <w:r w:rsidRPr="008A773E">
        <w:t xml:space="preserve">SELECT * FROM produk WHERE </w:t>
      </w:r>
      <w:proofErr w:type="spellStart"/>
      <w:r w:rsidRPr="008A773E">
        <w:t>kode</w:t>
      </w:r>
      <w:proofErr w:type="spellEnd"/>
      <w:r w:rsidRPr="008A773E">
        <w:t xml:space="preserve"> LIKE 'TV%';</w:t>
      </w:r>
    </w:p>
    <w:p w14:paraId="00000021" w14:textId="16634654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pelanggan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'SA'</w:t>
      </w:r>
    </w:p>
    <w:p w14:paraId="798DD0CA" w14:textId="310B9818" w:rsidR="0017226E" w:rsidRDefault="0017226E" w:rsidP="0017226E">
      <w:pPr>
        <w:spacing w:line="360" w:lineRule="auto"/>
        <w:ind w:left="720"/>
      </w:pPr>
      <w:r w:rsidRPr="0017226E">
        <w:t xml:space="preserve">SELECT * FROM pelanggan WHERE </w:t>
      </w:r>
      <w:proofErr w:type="spellStart"/>
      <w:r w:rsidRPr="0017226E">
        <w:t>nama</w:t>
      </w:r>
      <w:proofErr w:type="spellEnd"/>
      <w:r w:rsidRPr="0017226E">
        <w:t xml:space="preserve"> LIKE '%SA%';</w:t>
      </w:r>
    </w:p>
    <w:p w14:paraId="00000024" w14:textId="24D6A564" w:rsidR="00B743E5" w:rsidRDefault="00B44BED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pelanggan yang </w:t>
      </w:r>
      <w:proofErr w:type="spellStart"/>
      <w:r>
        <w:t>lahirnya</w:t>
      </w:r>
      <w:proofErr w:type="spellEnd"/>
      <w:r>
        <w:t xml:space="preserve"> bukan di Jakarta dan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proofErr w:type="spellStart"/>
      <w:proofErr w:type="gramStart"/>
      <w:r w:rsidR="000A571D">
        <w:t>yo</w:t>
      </w:r>
      <w:proofErr w:type="spellEnd"/>
      <w:r>
        <w:t>‘</w:t>
      </w:r>
      <w:proofErr w:type="gramEnd"/>
    </w:p>
    <w:p w14:paraId="5993AA8B" w14:textId="1311158E" w:rsidR="0017226E" w:rsidRDefault="0017226E" w:rsidP="0017226E">
      <w:pPr>
        <w:spacing w:line="360" w:lineRule="auto"/>
        <w:ind w:left="720"/>
      </w:pPr>
      <w:r w:rsidRPr="0017226E">
        <w:t xml:space="preserve">SELECT * FROM pelanggan WHERE </w:t>
      </w:r>
      <w:proofErr w:type="spellStart"/>
      <w:r w:rsidRPr="0017226E">
        <w:t>tmp_</w:t>
      </w:r>
      <w:proofErr w:type="gramStart"/>
      <w:r w:rsidRPr="0017226E">
        <w:t>lahir</w:t>
      </w:r>
      <w:proofErr w:type="spellEnd"/>
      <w:r w:rsidRPr="0017226E">
        <w:t xml:space="preserve"> !</w:t>
      </w:r>
      <w:proofErr w:type="gramEnd"/>
      <w:r w:rsidRPr="0017226E">
        <w:t xml:space="preserve">= 'Jakarta' AND </w:t>
      </w:r>
      <w:proofErr w:type="spellStart"/>
      <w:r w:rsidRPr="0017226E">
        <w:t>nama</w:t>
      </w:r>
      <w:proofErr w:type="spellEnd"/>
      <w:r w:rsidRPr="0017226E">
        <w:t xml:space="preserve"> LIKE '%</w:t>
      </w:r>
      <w:proofErr w:type="spellStart"/>
      <w:r w:rsidRPr="0017226E">
        <w:t>yo</w:t>
      </w:r>
      <w:proofErr w:type="spellEnd"/>
      <w:r w:rsidRPr="0017226E">
        <w:t>%';</w:t>
      </w:r>
    </w:p>
    <w:p w14:paraId="5AF149CC" w14:textId="09390E59" w:rsidR="0017226E" w:rsidRDefault="00B44BED" w:rsidP="0017226E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pelanggan yang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ke – 2 </w:t>
      </w:r>
      <w:proofErr w:type="spellStart"/>
      <w:r>
        <w:t>nya</w:t>
      </w:r>
      <w:proofErr w:type="spellEnd"/>
      <w:r>
        <w:t xml:space="preserve"> adalah A</w:t>
      </w:r>
    </w:p>
    <w:p w14:paraId="6CE830BD" w14:textId="248B6078" w:rsidR="0017226E" w:rsidRDefault="0017226E" w:rsidP="0017226E">
      <w:pPr>
        <w:spacing w:line="360" w:lineRule="auto"/>
        <w:ind w:left="720"/>
      </w:pPr>
      <w:r w:rsidRPr="0017226E">
        <w:t xml:space="preserve">SELECT * FROM pelanggan WHERE </w:t>
      </w:r>
      <w:proofErr w:type="gramStart"/>
      <w:r w:rsidRPr="0017226E">
        <w:t>SUBSTRING(</w:t>
      </w:r>
      <w:proofErr w:type="spellStart"/>
      <w:proofErr w:type="gramEnd"/>
      <w:r w:rsidRPr="0017226E">
        <w:t>nama</w:t>
      </w:r>
      <w:proofErr w:type="spellEnd"/>
      <w:r w:rsidRPr="0017226E">
        <w:t>, 2, 1) = 'A';</w:t>
      </w:r>
    </w:p>
    <w:p w14:paraId="1200B117" w14:textId="77777777" w:rsidR="0017226E" w:rsidRDefault="0017226E" w:rsidP="0017226E">
      <w:pPr>
        <w:spacing w:line="360" w:lineRule="auto"/>
        <w:ind w:left="720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2 data produk </w:t>
      </w:r>
      <w:proofErr w:type="spellStart"/>
      <w: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 xml:space="preserve">SELECT *FROM produk ORDER BY </w:t>
      </w:r>
      <w:proofErr w:type="spellStart"/>
      <w:r w:rsidRPr="00F80487">
        <w:t>harga_beli</w:t>
      </w:r>
      <w:proofErr w:type="spellEnd"/>
      <w:r w:rsidRPr="00F80487">
        <w:t xml:space="preserve"> DESC LIMIT 2;</w:t>
      </w:r>
    </w:p>
    <w:p w14:paraId="0000002A" w14:textId="3F967C7F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produk yang paling </w:t>
      </w:r>
      <w:proofErr w:type="spellStart"/>
      <w:r>
        <w:t>murah</w:t>
      </w:r>
      <w:proofErr w:type="spellEnd"/>
    </w:p>
    <w:p w14:paraId="0B32F65F" w14:textId="55466720" w:rsidR="0017226E" w:rsidRDefault="0017226E" w:rsidP="0017226E">
      <w:pPr>
        <w:spacing w:line="360" w:lineRule="auto"/>
        <w:ind w:left="720"/>
      </w:pPr>
      <w:r w:rsidRPr="0017226E">
        <w:t xml:space="preserve">SELECT * FROM produk ORDER BY </w:t>
      </w:r>
      <w:proofErr w:type="spellStart"/>
      <w:r w:rsidRPr="0017226E">
        <w:t>harga_beli</w:t>
      </w:r>
      <w:proofErr w:type="spellEnd"/>
      <w:r w:rsidRPr="0017226E">
        <w:t xml:space="preserve"> ASC LIMIT 1;</w:t>
      </w:r>
    </w:p>
    <w:p w14:paraId="0000002B" w14:textId="08EF22FA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produk yang </w:t>
      </w:r>
      <w:proofErr w:type="spellStart"/>
      <w:r>
        <w:t>stoknya</w:t>
      </w:r>
      <w:proofErr w:type="spellEnd"/>
      <w:r>
        <w:t xml:space="preserve"> paling </w:t>
      </w:r>
      <w:proofErr w:type="spellStart"/>
      <w:r>
        <w:t>banyak</w:t>
      </w:r>
      <w:proofErr w:type="spellEnd"/>
    </w:p>
    <w:p w14:paraId="591D76F5" w14:textId="72B06CFD" w:rsidR="0017226E" w:rsidRDefault="0017226E" w:rsidP="0017226E">
      <w:pPr>
        <w:spacing w:line="360" w:lineRule="auto"/>
        <w:ind w:left="720"/>
      </w:pPr>
      <w:r w:rsidRPr="0017226E">
        <w:t xml:space="preserve">SELECT * FROM produk ORDER BY </w:t>
      </w:r>
      <w:proofErr w:type="spellStart"/>
      <w:r w:rsidRPr="0017226E">
        <w:t>stok</w:t>
      </w:r>
      <w:proofErr w:type="spellEnd"/>
      <w:r w:rsidRPr="0017226E">
        <w:t xml:space="preserve"> DESC LIMIT 1;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produk yang </w:t>
      </w:r>
      <w:proofErr w:type="spellStart"/>
      <w:r>
        <w:t>stoknya</w:t>
      </w:r>
      <w:proofErr w:type="spellEnd"/>
      <w:r>
        <w:t xml:space="preserve"> paling sedikit</w:t>
      </w:r>
    </w:p>
    <w:p w14:paraId="5492892A" w14:textId="15B872A1" w:rsidR="0017226E" w:rsidRDefault="0017226E" w:rsidP="0017226E">
      <w:pPr>
        <w:spacing w:line="360" w:lineRule="auto"/>
        <w:ind w:left="720"/>
      </w:pPr>
      <w:r w:rsidRPr="0017226E">
        <w:t xml:space="preserve">SELECT * FROM produk ORDER BY </w:t>
      </w:r>
      <w:proofErr w:type="spellStart"/>
      <w:r w:rsidRPr="0017226E">
        <w:t>stok</w:t>
      </w:r>
      <w:proofErr w:type="spellEnd"/>
      <w:r w:rsidRPr="0017226E">
        <w:t xml:space="preserve"> ASC LIMIT 2;</w:t>
      </w:r>
    </w:p>
    <w:p w14:paraId="0000002D" w14:textId="60123964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pelanggan yang paling </w:t>
      </w:r>
      <w:proofErr w:type="spellStart"/>
      <w:r>
        <w:t>muda</w:t>
      </w:r>
      <w:proofErr w:type="spellEnd"/>
    </w:p>
    <w:p w14:paraId="3630A64B" w14:textId="7AD4D131" w:rsidR="0017226E" w:rsidRDefault="0017226E" w:rsidP="0017226E">
      <w:pPr>
        <w:spacing w:line="360" w:lineRule="auto"/>
        <w:ind w:left="720"/>
      </w:pPr>
      <w:r>
        <w:t xml:space="preserve">SELECT * FROM pelanggan ORDER BY </w:t>
      </w:r>
      <w:proofErr w:type="spellStart"/>
      <w:r w:rsidR="00A44060" w:rsidRPr="00A44060">
        <w:t>tgl_lahir</w:t>
      </w:r>
      <w:proofErr w:type="spellEnd"/>
      <w:r w:rsidR="00A44060" w:rsidRPr="00A44060">
        <w:t xml:space="preserve"> DESC LIMIT 1;</w:t>
      </w:r>
    </w:p>
    <w:p w14:paraId="0000002E" w14:textId="516A3F4F" w:rsidR="00B743E5" w:rsidRDefault="00B44BED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pelanggan yang paling </w:t>
      </w:r>
      <w:proofErr w:type="spellStart"/>
      <w:r>
        <w:t>tua</w:t>
      </w:r>
      <w:proofErr w:type="spellEnd"/>
    </w:p>
    <w:p w14:paraId="1E0C2B7E" w14:textId="0A9C202E" w:rsidR="00A44060" w:rsidRDefault="00A44060" w:rsidP="00A44060">
      <w:pPr>
        <w:pStyle w:val="ListParagraph"/>
        <w:spacing w:line="360" w:lineRule="auto"/>
      </w:pPr>
      <w:r>
        <w:t xml:space="preserve">SELECT * FROM pelanggan ORDER BY </w:t>
      </w:r>
      <w:proofErr w:type="spellStart"/>
      <w:r w:rsidRPr="00A44060">
        <w:t>tgl_lahir</w:t>
      </w:r>
      <w:proofErr w:type="spellEnd"/>
      <w:r w:rsidRPr="00A44060">
        <w:t xml:space="preserve"> </w:t>
      </w:r>
      <w:r>
        <w:t>ASC</w:t>
      </w:r>
      <w:r w:rsidRPr="00A44060">
        <w:t xml:space="preserve"> LIMIT 1;</w:t>
      </w:r>
    </w:p>
    <w:p w14:paraId="740B92F0" w14:textId="77777777" w:rsidR="00A44060" w:rsidRDefault="00A44060" w:rsidP="00A44060">
      <w:pPr>
        <w:spacing w:line="360" w:lineRule="auto"/>
        <w:ind w:left="720"/>
      </w:pPr>
    </w:p>
    <w:sectPr w:rsidR="00A440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8327" w14:textId="77777777" w:rsidR="008325FB" w:rsidRDefault="008325FB">
      <w:r>
        <w:separator/>
      </w:r>
    </w:p>
  </w:endnote>
  <w:endnote w:type="continuationSeparator" w:id="0">
    <w:p w14:paraId="61D208E7" w14:textId="77777777" w:rsidR="008325FB" w:rsidRDefault="0083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7900D" w14:textId="77777777" w:rsidR="008325FB" w:rsidRDefault="008325FB">
      <w:r>
        <w:separator/>
      </w:r>
    </w:p>
  </w:footnote>
  <w:footnote w:type="continuationSeparator" w:id="0">
    <w:p w14:paraId="20994235" w14:textId="77777777" w:rsidR="008325FB" w:rsidRDefault="00832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7226E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142C8"/>
    <w:rsid w:val="00465271"/>
    <w:rsid w:val="004D43AA"/>
    <w:rsid w:val="00512425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25FB"/>
    <w:rsid w:val="00833E97"/>
    <w:rsid w:val="008A4B0A"/>
    <w:rsid w:val="008A773E"/>
    <w:rsid w:val="00904126"/>
    <w:rsid w:val="00913560"/>
    <w:rsid w:val="009C527A"/>
    <w:rsid w:val="009E25CE"/>
    <w:rsid w:val="00A15D6C"/>
    <w:rsid w:val="00A44060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salsabil</cp:lastModifiedBy>
  <cp:revision>2</cp:revision>
  <dcterms:created xsi:type="dcterms:W3CDTF">2024-04-22T07:16:00Z</dcterms:created>
  <dcterms:modified xsi:type="dcterms:W3CDTF">2024-04-22T07:16:00Z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